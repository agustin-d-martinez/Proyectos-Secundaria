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28A5" w:rsidRPr="00F8343A" w:rsidRDefault="00C90038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  <w:r w:rsidRPr="00C90038">
        <w:rPr>
          <w:rFonts w:ascii="ISOCPEUR" w:hAnsi="ISOCPEUR"/>
          <w:noProof/>
          <w:sz w:val="4"/>
          <w:szCs w:val="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79.4pt;margin-top:102.7pt;width:16.9pt;height:17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" filled="f" stroked="f">
            <v:stroke joinstyle="round"/>
            <v:textbox inset="0,0,0,0">
              <w:txbxContent>
                <w:p w:rsidR="002F4C66" w:rsidRPr="006829FE" w:rsidRDefault="009F01DD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 w:rsidR="00C10579">
        <w:rPr>
          <w:rFonts w:ascii="ISOCPEUR" w:hAnsi="ISOCPEUR"/>
          <w:noProof/>
          <w:sz w:val="28"/>
          <w:u w:val="single"/>
          <w:lang w:val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2405542</wp:posOffset>
            </wp:positionH>
            <wp:positionV relativeFrom="paragraph">
              <wp:posOffset>29911</wp:posOffset>
            </wp:positionV>
            <wp:extent cx="1306559" cy="248420"/>
            <wp:effectExtent l="19050" t="0" r="7891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59" cy="24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90038">
        <w:rPr>
          <w:rFonts w:ascii="ISOCPEUR" w:hAnsi="ISOCPEUR"/>
          <w:noProof/>
          <w:sz w:val="28"/>
          <w:u w:val="single"/>
          <w:lang w:val="es-ES" w:eastAsia="es-ES"/>
        </w:rPr>
        <w:pict>
          <v:shape id="Text Box 14" o:spid="_x0000_s1029" type="#_x0000_t202" style="position:absolute;left:0;text-align:left;margin-left:107.05pt;margin-top:23.9pt;width:40.75pt;height:18.65pt;z-index:251660287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7bhQIAABc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" strokecolor="white [3212]">
            <v:textbox>
              <w:txbxContent>
                <w:p w:rsidR="002F4C66" w:rsidRPr="00A5383C" w:rsidRDefault="002F4C66">
                  <w:pPr>
                    <w:rPr>
                      <w:szCs w:val="26"/>
                      <w:lang w:val="es-ES"/>
                    </w:rPr>
                  </w:pPr>
                </w:p>
              </w:txbxContent>
            </v:textbox>
          </v:shape>
        </w:pict>
      </w:r>
      <w:r w:rsidRPr="00C90038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2" type="#_x0000_t202" style="position:absolute;left:0;text-align:left;margin-left:270.25pt;margin-top:125.65pt;width:34.35pt;height:17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" filled="f" stroked="f">
            <v:stroke joinstyle="round"/>
            <v:textbox inset="0,0,0,0">
              <w:txbxContent>
                <w:p w:rsidR="002F4C66" w:rsidRPr="006829FE" w:rsidRDefault="009F01DD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23</w:t>
                  </w:r>
                  <w:r w:rsidR="002F4C66" w:rsidRPr="006829FE">
                    <w:rPr>
                      <w:rFonts w:ascii="ISOCPEUR" w:hAnsi="ISOCPEUR"/>
                      <w:lang w:val="es-ES"/>
                    </w:rPr>
                    <w:t>/</w:t>
                  </w:r>
                  <w:r w:rsidR="00D05694">
                    <w:rPr>
                      <w:rFonts w:ascii="ISOCPEUR" w:hAnsi="ISOCPEUR"/>
                      <w:lang w:val="es-ES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 w:rsidRPr="00C90038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3" type="#_x0000_t202" style="position:absolute;left:0;text-align:left;margin-left:185.6pt;margin-top:125.65pt;width:33.85pt;height:17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" filled="f" stroked="f">
            <v:stroke joinstyle="round"/>
            <v:textbox inset="0,0,0,0">
              <w:txbxContent>
                <w:p w:rsidR="002F4C66" w:rsidRPr="006829FE" w:rsidRDefault="009F01DD" w:rsidP="006829FE">
                  <w:pPr>
                    <w:rPr>
                      <w:rFonts w:ascii="ISOCPEUR" w:hAnsi="ISOCPEUR"/>
                      <w:lang w:val="es-ES"/>
                    </w:rPr>
                  </w:pPr>
                  <w:r>
                    <w:rPr>
                      <w:rFonts w:ascii="ISOCPEUR" w:hAnsi="ISOCPEUR"/>
                      <w:lang w:val="es-ES"/>
                    </w:rPr>
                    <w:t>20</w:t>
                  </w:r>
                  <w:r w:rsidR="002F4C66" w:rsidRPr="006829FE">
                    <w:rPr>
                      <w:rFonts w:ascii="ISOCPEUR" w:hAnsi="ISOCPEUR"/>
                      <w:lang w:val="es-ES"/>
                    </w:rPr>
                    <w:t>/</w:t>
                  </w:r>
                  <w:r w:rsidR="00D05694">
                    <w:rPr>
                      <w:rFonts w:ascii="ISOCPEUR" w:hAnsi="ISOCPEUR"/>
                      <w:lang w:val="es-ES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 w:rsidRPr="00C90038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27" type="#_x0000_t202" style="position:absolute;left:0;text-align:left;margin-left:206pt;margin-top:82pt;width:266.1pt;height:20.9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" filled="f" stroked="f">
            <v:stroke joinstyle="round"/>
            <v:textbox inset="0,0,0,0">
              <w:txbxContent>
                <w:p w:rsidR="002F4C66" w:rsidRPr="006829FE" w:rsidRDefault="002F4C66" w:rsidP="00034D48">
                  <w:pPr>
                    <w:rPr>
                      <w:rFonts w:ascii="ISOCPEUR" w:hAnsi="ISOCPEUR" w:cs="ISOCP"/>
                      <w:lang w:val="es-ES"/>
                    </w:rPr>
                  </w:pPr>
                  <w:r>
                    <w:rPr>
                      <w:rFonts w:ascii="ISOCPEUR" w:hAnsi="ISOCPEUR" w:cs="ISOCP"/>
                      <w:lang w:val="es-ES"/>
                    </w:rPr>
                    <w:t>MARTÍNEZ- SPATARO- NUÑEZ- QUINTELA</w:t>
                  </w:r>
                </w:p>
              </w:txbxContent>
            </v:textbox>
            <w10:wrap anchorx="page" anchory="page"/>
          </v:shape>
        </w:pict>
      </w:r>
      <w:r w:rsidRPr="00C90038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28" type="#_x0000_t202" style="position:absolute;left:0;text-align:left;margin-left:274pt;margin-top:59.35pt;width:210.45pt;height:15.4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" filled="f" stroked="f">
            <v:stroke joinstyle="round"/>
            <v:textbox inset="0,0,0,0">
              <w:txbxContent>
                <w:p w:rsidR="002F4C66" w:rsidRPr="00C10579" w:rsidRDefault="002F4C66" w:rsidP="00C10579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PWM y vúmetro de 8 pasos</w:t>
                  </w:r>
                </w:p>
              </w:txbxContent>
            </v:textbox>
            <w10:wrap anchorx="page" anchory="page"/>
          </v:shape>
        </w:pict>
      </w:r>
      <w:r w:rsidRPr="00C90038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0" type="#_x0000_t202" style="position:absolute;left:0;text-align:left;margin-left:204pt;margin-top:102.8pt;width:8.5pt;height:17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" filled="f" stroked="f">
            <v:stroke joinstyle="round"/>
            <v:textbox inset="0,0,0,0">
              <w:txbxContent>
                <w:p w:rsidR="002F4C66" w:rsidRPr="006829FE" w:rsidRDefault="002F4C66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 w:rsidRPr="00C90038">
        <w:rPr>
          <w:rFonts w:ascii="ISOCPEUR" w:hAnsi="ISOCPEUR"/>
          <w:noProof/>
          <w:sz w:val="4"/>
          <w:szCs w:val="4"/>
          <w:lang w:val="es-ES" w:eastAsia="es-ES"/>
        </w:rPr>
        <w:pict>
          <v:shape id="_x0000_s1031" type="#_x0000_t202" style="position:absolute;left:0;text-align:left;margin-left:293.05pt;margin-top:103.1pt;width:7.45pt;height:17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" filled="f" stroked="f">
            <v:stroke joinstyle="round"/>
            <v:textbox inset="0,0,0,0">
              <w:txbxContent>
                <w:p w:rsidR="002F4C66" w:rsidRPr="006829FE" w:rsidRDefault="002F4C66" w:rsidP="006829FE">
                  <w:pPr>
                    <w:rPr>
                      <w:rFonts w:ascii="ISOCPEUR" w:hAnsi="ISOCPEUR"/>
                      <w:lang w:val="es-ES"/>
                    </w:rPr>
                  </w:pPr>
                  <w:r w:rsidRPr="006829FE">
                    <w:rPr>
                      <w:rFonts w:ascii="ISOCPEUR" w:hAnsi="ISOCPEUR"/>
                      <w:lang w:val="es-ES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 w:rsidR="00160E3E" w:rsidRPr="00F8343A">
        <w:rPr>
          <w:rFonts w:ascii="ISOCPEUR" w:hAnsi="ISOCPEUR"/>
          <w:noProof/>
          <w:sz w:val="4"/>
          <w:szCs w:val="4"/>
          <w:lang w:val="es-AR"/>
        </w:rPr>
        <w:drawing>
          <wp:inline distT="0" distB="0" distL="0" distR="0">
            <wp:extent cx="6202680" cy="1440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FBC" w:rsidRPr="00F8343A" w:rsidRDefault="00227FBC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2038E" w:rsidRPr="00F8343A" w:rsidRDefault="00E2038E" w:rsidP="00DF375D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942A81" w:rsidRPr="00F8343A" w:rsidRDefault="00942A81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942A81" w:rsidRPr="00F8343A" w:rsidRDefault="00942A81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B09CC" w:rsidRPr="00F8343A" w:rsidRDefault="00EB09CC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B09CC" w:rsidRPr="00F8343A" w:rsidRDefault="00EB09CC" w:rsidP="00942A81">
      <w:pPr>
        <w:widowControl/>
        <w:jc w:val="both"/>
        <w:rPr>
          <w:rFonts w:ascii="ISOCPEUR" w:hAnsi="ISOCPEUR"/>
          <w:sz w:val="4"/>
          <w:szCs w:val="4"/>
          <w:lang w:val="es-AR"/>
        </w:rPr>
      </w:pPr>
    </w:p>
    <w:p w:rsidR="00EB09CC" w:rsidRDefault="0099236F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  <w:r>
        <w:rPr>
          <w:rFonts w:ascii="ISOCPEUR" w:hAnsi="ISOCPEUR"/>
          <w:sz w:val="28"/>
          <w:szCs w:val="4"/>
          <w:u w:val="single"/>
          <w:lang w:val="es-AR"/>
        </w:rPr>
        <w:t>PWM</w:t>
      </w:r>
      <w:r w:rsidR="004A7049" w:rsidRPr="004A7049">
        <w:rPr>
          <w:rFonts w:ascii="ISOCPEUR" w:hAnsi="ISOCPEUR"/>
          <w:sz w:val="28"/>
          <w:szCs w:val="4"/>
          <w:u w:val="single"/>
          <w:lang w:val="es-AR"/>
        </w:rPr>
        <w:t>:</w:t>
      </w:r>
    </w:p>
    <w:p w:rsidR="004A7049" w:rsidRDefault="004A7049" w:rsidP="00942A81">
      <w:pPr>
        <w:widowControl/>
        <w:jc w:val="both"/>
        <w:rPr>
          <w:rFonts w:ascii="ISOCPEUR" w:hAnsi="ISOCPEUR"/>
          <w:sz w:val="28"/>
          <w:szCs w:val="4"/>
          <w:u w:val="single"/>
          <w:lang w:val="es-AR"/>
        </w:rPr>
      </w:pPr>
    </w:p>
    <w:p w:rsidR="004A7049" w:rsidRDefault="004A7049" w:rsidP="00942A81">
      <w:pPr>
        <w:widowControl/>
        <w:jc w:val="both"/>
        <w:rPr>
          <w:rFonts w:ascii="ISOCPEUR" w:hAnsi="ISOCPEUR"/>
          <w:szCs w:val="4"/>
          <w:lang w:val="es-AR"/>
        </w:rPr>
      </w:pPr>
      <w:r w:rsidRPr="004A7049">
        <w:rPr>
          <w:rFonts w:ascii="ISOCPEUR" w:hAnsi="ISOCPEUR"/>
          <w:szCs w:val="4"/>
          <w:lang w:val="es-AR"/>
        </w:rPr>
        <w:t>Pa</w:t>
      </w:r>
      <w:r>
        <w:rPr>
          <w:rFonts w:ascii="ISOCPEUR" w:hAnsi="ISOCPEUR"/>
          <w:szCs w:val="4"/>
          <w:lang w:val="es-AR"/>
        </w:rPr>
        <w:t>ra el diseño de</w:t>
      </w:r>
      <w:r w:rsidR="0099236F">
        <w:rPr>
          <w:rFonts w:ascii="ISOCPEUR" w:hAnsi="ISOCPEUR"/>
          <w:szCs w:val="4"/>
          <w:lang w:val="es-AR"/>
        </w:rPr>
        <w:t>l</w:t>
      </w:r>
      <w:r>
        <w:rPr>
          <w:rFonts w:ascii="ISOCPEUR" w:hAnsi="ISOCPEUR"/>
          <w:szCs w:val="4"/>
          <w:lang w:val="es-AR"/>
        </w:rPr>
        <w:t xml:space="preserve"> </w:t>
      </w:r>
      <w:r w:rsidR="0099236F">
        <w:rPr>
          <w:rFonts w:ascii="ISOCPEUR" w:hAnsi="ISOCPEUR"/>
          <w:szCs w:val="4"/>
          <w:lang w:val="es-AR"/>
        </w:rPr>
        <w:t xml:space="preserve">PWM </w:t>
      </w:r>
      <w:r>
        <w:rPr>
          <w:rFonts w:ascii="ISOCPEUR" w:hAnsi="ISOCPEUR"/>
          <w:szCs w:val="4"/>
          <w:lang w:val="es-AR"/>
        </w:rPr>
        <w:t>se utilizó un</w:t>
      </w:r>
      <w:r w:rsidR="0099236F">
        <w:rPr>
          <w:rFonts w:ascii="ISOCPEUR" w:hAnsi="ISOCPEUR"/>
          <w:szCs w:val="4"/>
          <w:lang w:val="es-AR"/>
        </w:rPr>
        <w:t>a frecuencia de 200Hz, con un duty variable entre el 15% y el 60%</w:t>
      </w:r>
    </w:p>
    <w:p w:rsidR="000742FC" w:rsidRPr="000742FC" w:rsidRDefault="000742FC" w:rsidP="00942A81">
      <w:pPr>
        <w:widowControl/>
        <w:jc w:val="both"/>
        <w:rPr>
          <w:rFonts w:ascii="ISOCPEUR" w:hAnsi="ISOCPEUR"/>
          <w:lang w:val="es-AR"/>
        </w:rPr>
      </w:pPr>
    </w:p>
    <w:p w:rsidR="000742FC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6202045" cy="2296493"/>
            <wp:effectExtent l="19050" t="0" r="825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2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6F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Para calcular </w:t>
      </w:r>
      <w:r w:rsidR="0099236F">
        <w:rPr>
          <w:rFonts w:ascii="ISOCPEUR" w:hAnsi="ISOCPEUR"/>
          <w:lang w:val="es-AR"/>
        </w:rPr>
        <w:t>el toff del astable, tuvimos que suponer uno que sea menor al ton mínimo que puede entregar el PWM. Con el ton, lográbamos la frecuencia.</w:t>
      </w:r>
    </w:p>
    <w:p w:rsidR="0099236F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99236F" w:rsidRPr="002F4C66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 w:rsidRPr="002F4C66">
        <w:rPr>
          <w:rFonts w:ascii="ISOCPEUR" w:hAnsi="ISOCPEUR"/>
          <w:u w:val="single"/>
          <w:lang w:val="es-AR"/>
        </w:rPr>
        <w:t>Datos PWM:</w:t>
      </w:r>
    </w:p>
    <w:p w:rsidR="0099236F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T= 5ms.</w:t>
      </w:r>
    </w:p>
    <w:p w:rsidR="0099236F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Ton= entre 750µs y 3ms.</w:t>
      </w:r>
    </w:p>
    <w:p w:rsidR="0099236F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99236F" w:rsidRPr="002F4C66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 w:rsidRPr="002F4C66">
        <w:rPr>
          <w:rFonts w:ascii="ISOCPEUR" w:hAnsi="ISOCPEUR"/>
          <w:u w:val="single"/>
          <w:lang w:val="es-AR"/>
        </w:rPr>
        <w:t>Datos astable:</w:t>
      </w:r>
    </w:p>
    <w:p w:rsidR="0099236F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Toff= 700µs.</w:t>
      </w:r>
    </w:p>
    <w:p w:rsidR="0099236F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Ton: 4,3ms.</w:t>
      </w:r>
    </w:p>
    <w:p w:rsidR="0099236F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99236F" w:rsidRPr="002F4C66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 w:rsidRPr="002F4C66">
        <w:rPr>
          <w:rFonts w:ascii="ISOCPEUR" w:hAnsi="ISOCPEUR"/>
          <w:u w:val="single"/>
          <w:lang w:val="es-AR"/>
        </w:rPr>
        <w:t>Datos monoestable:</w:t>
      </w:r>
    </w:p>
    <w:p w:rsidR="0099236F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Ton=</w:t>
      </w:r>
      <w:r w:rsidRPr="0099236F">
        <w:rPr>
          <w:rFonts w:ascii="ISOCPEUR" w:hAnsi="ISOCPEUR"/>
          <w:lang w:val="es-AR"/>
        </w:rPr>
        <w:t xml:space="preserve"> </w:t>
      </w:r>
      <w:r>
        <w:rPr>
          <w:rFonts w:ascii="ISOCPEUR" w:hAnsi="ISOCPEUR"/>
          <w:lang w:val="es-AR"/>
        </w:rPr>
        <w:t>entre 750µs y 3ms.</w:t>
      </w:r>
    </w:p>
    <w:p w:rsidR="0099236F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99236F" w:rsidRPr="002F4C66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</w:t>
      </w:r>
      <w:r w:rsidR="0099236F" w:rsidRPr="002F4C66">
        <w:rPr>
          <w:rFonts w:ascii="ISOCPEUR" w:hAnsi="ISOCPEUR"/>
          <w:lang w:val="es-AR"/>
        </w:rPr>
        <w:t>Calculo astable:</w:t>
      </w:r>
    </w:p>
    <w:p w:rsidR="000742FC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0,693. 1µf. R1</w:t>
      </w:r>
      <w:r w:rsidR="000742FC">
        <w:rPr>
          <w:rFonts w:ascii="ISOCPEUR" w:hAnsi="ISOCPEUR"/>
          <w:lang w:val="es-AR"/>
        </w:rPr>
        <w:t xml:space="preserve">= </w:t>
      </w:r>
      <w:r>
        <w:rPr>
          <w:rFonts w:ascii="ISOCPEUR" w:hAnsi="ISOCPEUR"/>
          <w:lang w:val="es-AR"/>
        </w:rPr>
        <w:t>Ton</w:t>
      </w:r>
    </w:p>
    <w:p w:rsidR="000742FC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6K2Ω = R1</w:t>
      </w:r>
    </w:p>
    <w:p w:rsidR="000742FC" w:rsidRDefault="0099236F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5K6Ω =R1</w:t>
      </w:r>
      <w:r w:rsidR="000742FC">
        <w:rPr>
          <w:rFonts w:ascii="ISOCPEUR" w:hAnsi="ISOCPEUR"/>
          <w:lang w:val="es-AR"/>
        </w:rPr>
        <w:t>norm</w:t>
      </w:r>
    </w:p>
    <w:p w:rsidR="000742FC" w:rsidRDefault="000742F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99236F" w:rsidRDefault="0099236F" w:rsidP="0099236F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0,693. 1µf. R2= Toff</w:t>
      </w:r>
    </w:p>
    <w:p w:rsidR="0099236F" w:rsidRDefault="002F4C66" w:rsidP="0099236F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1k01</w:t>
      </w:r>
      <w:r w:rsidR="0099236F">
        <w:rPr>
          <w:rFonts w:ascii="ISOCPEUR" w:hAnsi="ISOCPEUR"/>
          <w:lang w:val="es-AR"/>
        </w:rPr>
        <w:t>Ω = R2</w:t>
      </w:r>
    </w:p>
    <w:p w:rsidR="0099236F" w:rsidRDefault="002F4C66" w:rsidP="0099236F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</w:t>
      </w:r>
      <w:r w:rsidR="0099236F">
        <w:rPr>
          <w:rFonts w:ascii="ISOCPEUR" w:hAnsi="ISOCPEUR"/>
          <w:lang w:val="es-AR"/>
        </w:rPr>
        <w:t>KΩ =R2norm</w:t>
      </w:r>
    </w:p>
    <w:p w:rsidR="0099236F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br/>
      </w:r>
    </w:p>
    <w:p w:rsidR="002F4C66" w:rsidRDefault="002F4C66" w:rsidP="002F4C6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lastRenderedPageBreak/>
        <w:t>-Datos monoestable:</w:t>
      </w:r>
    </w:p>
    <w:p w:rsidR="002F4C66" w:rsidRDefault="00C90038" w:rsidP="002F4C6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96.35pt;margin-top:7.25pt;width:149.85pt;height:.05pt;z-index:251671552" o:connectortype="straight">
            <v:stroke endarrow="block"/>
          </v:shape>
        </w:pict>
      </w:r>
      <w:r w:rsidR="002F4C66">
        <w:rPr>
          <w:rFonts w:ascii="ISOCPEUR" w:hAnsi="ISOCPEUR"/>
          <w:lang w:val="es-AR"/>
        </w:rPr>
        <w:t>1,1. 1µf. R4= Ton</w:t>
      </w:r>
      <w:r w:rsidR="002F4C66">
        <w:rPr>
          <w:rFonts w:ascii="ISOCPEUR" w:hAnsi="ISOCPEUR"/>
          <w:lang w:val="es-AR"/>
        </w:rPr>
        <w:tab/>
      </w:r>
      <w:r w:rsidR="002F4C66">
        <w:rPr>
          <w:rFonts w:ascii="ISOCPEUR" w:hAnsi="ISOCPEUR"/>
          <w:lang w:val="es-AR"/>
        </w:rPr>
        <w:tab/>
      </w:r>
      <w:r w:rsidR="002F4C66">
        <w:rPr>
          <w:rFonts w:ascii="ISOCPEUR" w:hAnsi="ISOCPEUR"/>
          <w:lang w:val="es-AR"/>
        </w:rPr>
        <w:tab/>
        <w:t>Para potenciómetro: 0Ω</w:t>
      </w:r>
    </w:p>
    <w:p w:rsidR="002F4C66" w:rsidRDefault="002F4C66" w:rsidP="002F4C6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1,1. 1µf. R4= 750µs</w:t>
      </w:r>
    </w:p>
    <w:p w:rsidR="002F4C66" w:rsidRDefault="002F4C66" w:rsidP="002F4C6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680Ω =R4</w:t>
      </w:r>
    </w:p>
    <w:p w:rsidR="002F4C66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2F4C66" w:rsidRDefault="00C90038" w:rsidP="002F4C6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pict>
          <v:shape id="_x0000_s1070" type="#_x0000_t32" style="position:absolute;left:0;text-align:left;margin-left:130.25pt;margin-top:7.25pt;width:112.05pt;height:0;z-index:251673600" o:connectortype="straight">
            <v:stroke endarrow="block"/>
          </v:shape>
        </w:pict>
      </w:r>
      <w:r w:rsidR="002F4C66">
        <w:rPr>
          <w:rFonts w:ascii="ISOCPEUR" w:hAnsi="ISOCPEUR"/>
          <w:lang w:val="es-AR"/>
        </w:rPr>
        <w:t>1,1. 1µf. (R4+R3//10K)= Ton</w:t>
      </w:r>
      <w:r w:rsidR="002F4C66">
        <w:rPr>
          <w:rFonts w:ascii="ISOCPEUR" w:hAnsi="ISOCPEUR"/>
          <w:lang w:val="es-AR"/>
        </w:rPr>
        <w:tab/>
      </w:r>
      <w:r w:rsidR="002F4C66">
        <w:rPr>
          <w:rFonts w:ascii="ISOCPEUR" w:hAnsi="ISOCPEUR"/>
          <w:lang w:val="es-AR"/>
        </w:rPr>
        <w:tab/>
      </w:r>
      <w:r w:rsidR="002F4C66">
        <w:rPr>
          <w:rFonts w:ascii="ISOCPEUR" w:hAnsi="ISOCPEUR"/>
          <w:lang w:val="es-AR"/>
        </w:rPr>
        <w:tab/>
        <w:t>Para potenciómetro: 10KΩ</w:t>
      </w:r>
    </w:p>
    <w:p w:rsidR="002F4C66" w:rsidRDefault="002F4C66" w:rsidP="002F4C6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1,1. 1µf. (680Ω+R3//10K) = 3ms</w:t>
      </w:r>
    </w:p>
    <w:p w:rsidR="002F4C66" w:rsidRDefault="002F4C66" w:rsidP="002F4C6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2K5Ω =R3</w:t>
      </w:r>
    </w:p>
    <w:p w:rsidR="002F4C66" w:rsidRDefault="002F4C66" w:rsidP="002F4C6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2K7Ω =Rnorm </w:t>
      </w:r>
    </w:p>
    <w:p w:rsidR="002F4C66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CF2101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-simulaciones:</w:t>
      </w:r>
    </w:p>
    <w:p w:rsidR="002F4C66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5072329" cy="121288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13" cy="121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SOCPEUR" w:hAnsi="ISOCPEUR"/>
          <w:lang w:val="es-AR"/>
        </w:rPr>
        <w:t>15% de duty</w:t>
      </w:r>
    </w:p>
    <w:p w:rsidR="002F4C66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5028438" cy="1360996"/>
            <wp:effectExtent l="19050" t="0" r="762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836" cy="136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SOCPEUR" w:hAnsi="ISOCPEUR"/>
          <w:lang w:val="es-AR"/>
        </w:rPr>
        <w:t>60% de duty</w:t>
      </w:r>
    </w:p>
    <w:p w:rsidR="003E42F2" w:rsidRDefault="002F4C66" w:rsidP="002F4C66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 </w:t>
      </w:r>
    </w:p>
    <w:p w:rsidR="003E42F2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-nota: para la realización del PWM en altium, se utilizará uno ya hecho durante el año, cambiando las resistencias que tiene por las que calculamos.</w:t>
      </w:r>
    </w:p>
    <w:p w:rsidR="002F4C66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sz w:val="28"/>
          <w:u w:val="single"/>
          <w:lang w:val="es-AR"/>
        </w:rPr>
      </w:pPr>
      <w:r w:rsidRPr="002F4C66">
        <w:rPr>
          <w:rFonts w:ascii="ISOCPEUR" w:hAnsi="ISOCPEUR"/>
          <w:sz w:val="28"/>
          <w:u w:val="single"/>
          <w:lang w:val="es-AR"/>
        </w:rPr>
        <w:t>Vúmetro:</w:t>
      </w:r>
    </w:p>
    <w:p w:rsidR="003B40EC" w:rsidRPr="002F4C66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sz w:val="28"/>
          <w:u w:val="single"/>
          <w:lang w:val="es-AR"/>
        </w:rPr>
      </w:pPr>
    </w:p>
    <w:p w:rsidR="003B40EC" w:rsidRDefault="002F4C66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Para el vúmetro primero se pensó en hacer un filtro que pase una señal cuadrada a lineal. Para</w:t>
      </w:r>
      <w:r w:rsidR="003B40EC">
        <w:rPr>
          <w:rFonts w:ascii="ISOCPEUR" w:hAnsi="ISOCPEUR"/>
          <w:lang w:val="es-AR"/>
        </w:rPr>
        <w:t xml:space="preserve"> eso se utilizó un circuito pasabajos con una frecuencia de corte menor a la del PWM.</w:t>
      </w:r>
    </w:p>
    <w:p w:rsidR="003E42F2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noProof/>
          <w:sz w:val="28"/>
          <w:u w:val="single"/>
          <w:lang w:val="es-AR"/>
        </w:rPr>
      </w:pPr>
      <w:r w:rsidRPr="003B40EC">
        <w:rPr>
          <w:rFonts w:ascii="ISOCPEUR" w:hAnsi="ISOCPEUR"/>
          <w:noProof/>
          <w:sz w:val="28"/>
          <w:u w:val="single"/>
          <w:lang w:val="es-AR"/>
        </w:rPr>
        <w:t xml:space="preserve"> </w:t>
      </w:r>
      <w:r w:rsidRPr="003B40EC">
        <w:rPr>
          <w:rFonts w:ascii="ISOCPEUR" w:hAnsi="ISOCPEUR"/>
          <w:noProof/>
          <w:sz w:val="28"/>
          <w:lang w:val="es-AR"/>
        </w:rPr>
        <w:drawing>
          <wp:inline distT="0" distB="0" distL="0" distR="0">
            <wp:extent cx="5065014" cy="2574023"/>
            <wp:effectExtent l="19050" t="0" r="2286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402" cy="257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EC" w:rsidRDefault="00C90038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C.R</m:t>
            </m:r>
          </m:den>
        </m:f>
      </m:oMath>
      <w:r w:rsidR="003B40EC">
        <w:rPr>
          <w:rFonts w:ascii="ISOCPEUR" w:hAnsi="ISOCPEUR"/>
          <w:lang w:val="es-AR"/>
        </w:rPr>
        <w:t>=Frecuencia de corte</w:t>
      </w:r>
    </w:p>
    <w:p w:rsidR="003B40EC" w:rsidRDefault="00C90038" w:rsidP="003B40E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10µf.R</m:t>
            </m:r>
          </m:den>
        </m:f>
      </m:oMath>
      <w:r w:rsidR="003B40EC">
        <w:rPr>
          <w:rFonts w:ascii="ISOCPEUR" w:hAnsi="ISOCPEUR"/>
          <w:lang w:val="es-AR"/>
        </w:rPr>
        <w:t>=100Hz</w:t>
      </w:r>
    </w:p>
    <w:p w:rsidR="003B40EC" w:rsidRDefault="003B40EC" w:rsidP="003B40E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R=1KΩ</w:t>
      </w:r>
    </w:p>
    <w:p w:rsidR="003B40EC" w:rsidRDefault="003B40EC" w:rsidP="003B40E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lastRenderedPageBreak/>
        <w:t>Luego se le colocó un buffer que separa esta etapa de la siguiente.</w:t>
      </w:r>
    </w:p>
    <w:p w:rsidR="003B40EC" w:rsidRDefault="003B40EC" w:rsidP="003B40E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B40EC" w:rsidRDefault="003B40EC" w:rsidP="003B40E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Para encender los distintos LEDs se utilizaron 8 comparadores con un divisor resistivo en su entrada.</w:t>
      </w:r>
    </w:p>
    <w:p w:rsidR="003B40EC" w:rsidRDefault="003B40EC" w:rsidP="003B40E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3684538" cy="390631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24" cy="3906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SOCPEUR" w:hAnsi="ISOCPEUR"/>
          <w:lang w:val="es-AR"/>
        </w:rPr>
        <w:t xml:space="preserve"> </w:t>
      </w:r>
    </w:p>
    <w:p w:rsidR="003B40EC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     </w:t>
      </w:r>
      <w:r>
        <w:rPr>
          <w:rFonts w:ascii="ISOCPEUR" w:hAnsi="ISOCPEUR"/>
          <w:noProof/>
          <w:lang w:val="es-AR"/>
        </w:rPr>
        <w:drawing>
          <wp:inline distT="0" distB="0" distL="0" distR="0">
            <wp:extent cx="3616604" cy="4262792"/>
            <wp:effectExtent l="19050" t="0" r="2896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32" cy="426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EC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B40EC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B40EC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B40EC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lastRenderedPageBreak/>
        <w:t>Para sacar la resistencia de cada LED, solo se hizo la siguiente malla:</w:t>
      </w:r>
    </w:p>
    <w:p w:rsidR="003B40EC" w:rsidRDefault="00C90038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m:oMath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12V-2V</m:t>
            </m:r>
          </m:num>
          <m:den>
            <m:r>
              <w:rPr>
                <w:rFonts w:ascii="Cambria Math" w:hAnsi="Cambria Math"/>
                <w:lang w:val="es-AR"/>
              </w:rPr>
              <m:t>15mA</m:t>
            </m:r>
          </m:den>
        </m:f>
      </m:oMath>
      <w:r w:rsidR="003B40EC">
        <w:rPr>
          <w:rFonts w:ascii="ISOCPEUR" w:hAnsi="ISOCPEUR"/>
          <w:lang w:val="es-AR"/>
        </w:rPr>
        <w:t>=Rled</w:t>
      </w:r>
    </w:p>
    <w:p w:rsidR="003B40EC" w:rsidRPr="003B40EC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680=Rled</w:t>
      </w:r>
    </w:p>
    <w:p w:rsidR="003B40EC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B40EC" w:rsidRDefault="003B40EC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Para resolver el divisor resistivo, solo se calculó el </w:t>
      </w:r>
      <w:r w:rsidR="007C652E">
        <w:rPr>
          <w:rFonts w:ascii="ISOCPEUR" w:hAnsi="ISOCPEUR"/>
          <w:lang w:val="es-AR"/>
        </w:rPr>
        <w:t>valor de tensión máximo y mínimo.</w:t>
      </w:r>
    </w:p>
    <w:p w:rsidR="00444A95" w:rsidRDefault="00444A95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7C652E" w:rsidRDefault="007C652E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Vcomp máximo= </w:t>
      </w:r>
      <m:oMath>
        <m:r>
          <w:rPr>
            <w:rFonts w:ascii="Cambria Math" w:hAnsi="Cambria Math"/>
            <w:lang w:val="es-AR"/>
          </w:rPr>
          <m:t>12V.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R</m:t>
            </m:r>
          </m:num>
          <m:den>
            <m:r>
              <w:rPr>
                <w:rFonts w:ascii="Cambria Math" w:hAnsi="Cambria Math"/>
                <w:lang w:val="es-AR"/>
              </w:rPr>
              <m:t>10KΩ+R</m:t>
            </m:r>
          </m:den>
        </m:f>
      </m:oMath>
    </w:p>
    <w:p w:rsidR="007C652E" w:rsidRPr="007C652E" w:rsidRDefault="007C652E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5,5V=</w:t>
      </w:r>
      <m:oMath>
        <m:r>
          <w:rPr>
            <w:rFonts w:ascii="Cambria Math" w:hAnsi="Cambria Math"/>
            <w:lang w:val="es-AR"/>
          </w:rPr>
          <m:t>12V.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R</m:t>
            </m:r>
          </m:num>
          <m:den>
            <m:r>
              <w:rPr>
                <w:rFonts w:ascii="Cambria Math" w:hAnsi="Cambria Math"/>
                <w:lang w:val="es-AR"/>
              </w:rPr>
              <m:t>10KΩ+R</m:t>
            </m:r>
          </m:den>
        </m:f>
      </m:oMath>
    </w:p>
    <w:p w:rsidR="007C652E" w:rsidRDefault="00C90038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pict>
          <v:shape id="_x0000_s1071" type="#_x0000_t32" style="position:absolute;left:0;text-align:left;margin-left:40pt;margin-top:10.55pt;width:67.8pt;height:0;z-index:251674624" o:connectortype="straight">
            <v:stroke endarrow="block"/>
          </v:shape>
        </w:pict>
      </w:r>
      <w:r w:rsidR="007C652E">
        <w:rPr>
          <w:rFonts w:ascii="ISOCPEUR" w:hAnsi="ISOCPEUR"/>
          <w:lang w:val="es-AR"/>
        </w:rPr>
        <w:t>R= 8K4Ω                Suma de las 8 resistencias de comparación.</w:t>
      </w:r>
    </w:p>
    <w:p w:rsidR="007C652E" w:rsidRDefault="007C652E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Rcomp= </w:t>
      </w:r>
      <m:oMath>
        <m:f>
          <m:fPr>
            <m:ctrlPr>
              <w:rPr>
                <w:rFonts w:ascii="Cambria Math" w:hAnsi="ISOCPEUR"/>
                <w:lang w:val="es-A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AR"/>
              </w:rPr>
              <m:t>8K4Ω</m:t>
            </m:r>
            <m:ctrlPr>
              <w:rPr>
                <w:rFonts w:ascii="Cambria Math" w:hAnsi="Cambria Math"/>
                <w:lang w:val="es-AR"/>
              </w:rPr>
            </m:ctrlPr>
          </m:num>
          <m:den>
            <m:r>
              <m:rPr>
                <m:sty m:val="p"/>
              </m:rPr>
              <w:rPr>
                <w:rFonts w:ascii="Cambria Math" w:hAnsi="ISOCPEUR"/>
                <w:lang w:val="es-AR"/>
              </w:rPr>
              <m:t>8</m:t>
            </m:r>
          </m:den>
        </m:f>
      </m:oMath>
    </w:p>
    <w:p w:rsidR="007C652E" w:rsidRDefault="007C652E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Rcomp=1KΩ</w:t>
      </w:r>
    </w:p>
    <w:p w:rsidR="007C652E" w:rsidRDefault="007C652E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7C652E" w:rsidRDefault="007C652E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Ahora estimamos la última resistencia, intentando que de un valor cercano a 1KΩ. De esta forma, el valor de comparación máximo no se verá tan modificado</w:t>
      </w:r>
    </w:p>
    <w:p w:rsidR="00444A95" w:rsidRDefault="00444A95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7C652E" w:rsidRPr="007C652E" w:rsidRDefault="007C652E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Vcomp mínimo= </w:t>
      </w:r>
      <m:oMath>
        <m:r>
          <w:rPr>
            <w:rFonts w:ascii="Cambria Math" w:hAnsi="Cambria Math"/>
            <w:lang w:val="es-AR"/>
          </w:rPr>
          <m:t>12V.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R27</m:t>
            </m:r>
          </m:num>
          <m:den>
            <m:r>
              <w:rPr>
                <w:rFonts w:ascii="Cambria Math" w:hAnsi="Cambria Math"/>
                <w:lang w:val="es-AR"/>
              </w:rPr>
              <m:t>10KΩ+(1KΩ.7)+R27</m:t>
            </m:r>
          </m:den>
        </m:f>
      </m:oMath>
    </w:p>
    <w:p w:rsidR="007C652E" w:rsidRDefault="007C652E" w:rsidP="007C652E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2v =</w:t>
      </w:r>
      <m:oMath>
        <m:r>
          <w:rPr>
            <w:rFonts w:ascii="Cambria Math" w:hAnsi="Cambria Math"/>
            <w:lang w:val="es-AR"/>
          </w:rPr>
          <m:t>12V.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R27</m:t>
            </m:r>
          </m:num>
          <m:den>
            <m:r>
              <w:rPr>
                <w:rFonts w:ascii="Cambria Math" w:hAnsi="Cambria Math"/>
                <w:lang w:val="es-AR"/>
              </w:rPr>
              <m:t>10KΩ+(1KΩ.7)+R27</m:t>
            </m:r>
          </m:den>
        </m:f>
      </m:oMath>
    </w:p>
    <w:p w:rsidR="007C652E" w:rsidRDefault="007C652E" w:rsidP="007C652E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R27= 3k4Ω</w:t>
      </w:r>
    </w:p>
    <w:p w:rsidR="007C652E" w:rsidRDefault="007C652E" w:rsidP="007C652E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R27= 3k9Ω (fue redondeado para arriba </w:t>
      </w:r>
      <w:r w:rsidR="00444A95">
        <w:rPr>
          <w:rFonts w:ascii="ISOCPEUR" w:hAnsi="ISOCPEUR"/>
          <w:lang w:val="es-AR"/>
        </w:rPr>
        <w:t>luego de</w:t>
      </w:r>
      <w:r>
        <w:rPr>
          <w:rFonts w:ascii="ISOCPEUR" w:hAnsi="ISOCPEUR"/>
          <w:lang w:val="es-AR"/>
        </w:rPr>
        <w:t xml:space="preserve"> verificar funcionamiento en la </w:t>
      </w:r>
      <w:r w:rsidR="00444A95">
        <w:rPr>
          <w:rFonts w:ascii="ISOCPEUR" w:hAnsi="ISOCPEUR"/>
          <w:lang w:val="es-AR"/>
        </w:rPr>
        <w:t>simulación)</w:t>
      </w:r>
    </w:p>
    <w:p w:rsidR="00444A95" w:rsidRDefault="00444A95" w:rsidP="007C652E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44A95" w:rsidRPr="007C652E" w:rsidRDefault="00444A95" w:rsidP="007C652E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-Simulación:</w:t>
      </w: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3E42F2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3E42F2" w:rsidRDefault="00444A95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6202045" cy="1686477"/>
            <wp:effectExtent l="1905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68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F2" w:rsidRDefault="00444A95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Los distintos valores de comparación son lineales, mientras que el filtro genera una línea que va a oscilando entre dos valores. Este movimiento es tan rápido que, para un led, siempre le está llegando un 1 lógico.</w:t>
      </w:r>
    </w:p>
    <w:p w:rsidR="00444A95" w:rsidRDefault="00444A95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44A95" w:rsidRDefault="00444A95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lastRenderedPageBreak/>
        <w:t>-altium:</w:t>
      </w:r>
    </w:p>
    <w:p w:rsidR="00444A95" w:rsidRDefault="00444A95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6202045" cy="5262905"/>
            <wp:effectExtent l="1905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526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95" w:rsidRDefault="00444A95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3934886" cy="1908313"/>
            <wp:effectExtent l="19050" t="0" r="8464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07" cy="190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sz w:val="28"/>
          <w:u w:val="single"/>
          <w:lang w:val="es-AR"/>
        </w:rPr>
      </w:pPr>
      <w:r w:rsidRPr="00400867">
        <w:rPr>
          <w:rFonts w:ascii="ISOCPEUR" w:hAnsi="ISOCPEUR"/>
          <w:sz w:val="28"/>
          <w:u w:val="single"/>
          <w:lang w:val="es-AR"/>
        </w:rPr>
        <w:t>Mediciones hechas en la plaqueta: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>
        <w:rPr>
          <w:rFonts w:ascii="ISOCPEUR" w:hAnsi="ISOCPEUR"/>
          <w:u w:val="single"/>
          <w:lang w:val="es-AR"/>
        </w:rPr>
        <w:lastRenderedPageBreak/>
        <w:t>PWM:</w:t>
      </w:r>
    </w:p>
    <w:p w:rsidR="00400867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</w:t>
      </w:r>
      <w:r w:rsidRPr="00690CF3">
        <w:rPr>
          <w:rFonts w:ascii="ISOCPEUR" w:hAnsi="ISOCPEUR"/>
          <w:lang w:val="es-AR"/>
        </w:rPr>
        <w:t>15%</w:t>
      </w:r>
      <w:r>
        <w:rPr>
          <w:rFonts w:ascii="ISOCPEUR" w:hAnsi="ISOCPEUR"/>
          <w:lang w:val="es-AR"/>
        </w:rPr>
        <w:t>:</w:t>
      </w:r>
    </w:p>
    <w:p w:rsidR="00690CF3" w:rsidRP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noProof/>
          <w:lang w:val="es-AR"/>
        </w:rPr>
        <w:drawing>
          <wp:inline distT="0" distB="0" distL="0" distR="0">
            <wp:extent cx="3084830" cy="2266315"/>
            <wp:effectExtent l="19050" t="0" r="127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690CF3" w:rsidRPr="00690CF3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 w:rsidRPr="00690CF3">
        <w:rPr>
          <w:rFonts w:ascii="ISOCPEUR" w:hAnsi="ISOCPEUR"/>
          <w:lang w:val="es-AR"/>
        </w:rPr>
        <w:t>60%:</w:t>
      </w:r>
    </w:p>
    <w:p w:rsidR="00400867" w:rsidRDefault="00690CF3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>
        <w:rPr>
          <w:rFonts w:ascii="ISOCPEUR" w:hAnsi="ISOCPEUR"/>
          <w:noProof/>
          <w:u w:val="single"/>
          <w:lang w:val="es-AR"/>
        </w:rPr>
        <w:drawing>
          <wp:inline distT="0" distB="0" distL="0" distR="0">
            <wp:extent cx="3084830" cy="2266315"/>
            <wp:effectExtent l="19050" t="0" r="127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  <w:r>
        <w:rPr>
          <w:rFonts w:ascii="ISOCPEUR" w:hAnsi="ISOCPEUR"/>
          <w:u w:val="single"/>
          <w:lang w:val="es-AR"/>
        </w:rPr>
        <w:t>VÚMETRO: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u w:val="single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Valores de comparación de los divisores resistivos: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-5,8v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-5,3v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-4,72v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-4,14v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-3,5v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-2,9v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-2,4v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-1,8v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Valores del filtro:</w:t>
      </w:r>
    </w:p>
    <w:p w:rsid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>-máximo: 6,5v</w:t>
      </w:r>
    </w:p>
    <w:p w:rsidR="00400867" w:rsidRPr="00400867" w:rsidRDefault="00400867" w:rsidP="000742FC">
      <w:pPr>
        <w:widowControl/>
        <w:tabs>
          <w:tab w:val="left" w:pos="3969"/>
        </w:tabs>
        <w:jc w:val="both"/>
        <w:rPr>
          <w:rFonts w:ascii="ISOCPEUR" w:hAnsi="ISOCPEUR"/>
          <w:lang w:val="es-AR"/>
        </w:rPr>
      </w:pPr>
      <w:r>
        <w:rPr>
          <w:rFonts w:ascii="ISOCPEUR" w:hAnsi="ISOCPEUR"/>
          <w:lang w:val="es-AR"/>
        </w:rPr>
        <w:t xml:space="preserve">-mínimo: 1,46v </w:t>
      </w:r>
    </w:p>
    <w:sectPr w:rsidR="00400867" w:rsidRPr="00400867" w:rsidSect="00D41F26">
      <w:footerReference w:type="default" r:id="rId21"/>
      <w:footerReference w:type="first" r:id="rId22"/>
      <w:footnotePr>
        <w:pos w:val="beneathText"/>
      </w:footnotePr>
      <w:pgSz w:w="11905" w:h="16837"/>
      <w:pgMar w:top="644" w:right="644" w:bottom="640" w:left="1494" w:header="709" w:footer="720" w:gutter="0"/>
      <w:pgBorders>
        <w:top w:val="single" w:sz="8" w:space="2" w:color="000000"/>
        <w:left w:val="single" w:sz="8" w:space="2" w:color="000000"/>
        <w:bottom w:val="single" w:sz="8" w:space="2" w:color="000000"/>
        <w:right w:val="single" w:sz="8" w:space="2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A89" w:rsidRDefault="005B3A89" w:rsidP="00DC28A5">
      <w:r>
        <w:separator/>
      </w:r>
    </w:p>
  </w:endnote>
  <w:endnote w:type="continuationSeparator" w:id="1">
    <w:p w:rsidR="005B3A89" w:rsidRDefault="005B3A89" w:rsidP="00DC2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">
    <w:panose1 w:val="00000400000000000000"/>
    <w:charset w:val="00"/>
    <w:family w:val="auto"/>
    <w:pitch w:val="variable"/>
    <w:sig w:usb0="20002A87" w:usb1="00000000" w:usb2="00000040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C66" w:rsidRPr="00102A47" w:rsidRDefault="002F4C66" w:rsidP="00CC1855">
    <w:pPr>
      <w:pStyle w:val="Piedepgina"/>
      <w:pBdr>
        <w:bottom w:val="single" w:sz="12" w:space="1" w:color="auto"/>
      </w:pBdr>
      <w:tabs>
        <w:tab w:val="clear" w:pos="4252"/>
        <w:tab w:val="center" w:pos="4962"/>
      </w:tabs>
      <w:jc w:val="right"/>
      <w:rPr>
        <w:rFonts w:ascii="ISOCPEUR" w:hAnsi="ISOCPEUR"/>
        <w:color w:val="808080" w:themeColor="background1" w:themeShade="80"/>
        <w:sz w:val="2"/>
        <w:szCs w:val="2"/>
      </w:rPr>
    </w:pPr>
  </w:p>
  <w:p w:rsidR="002F4C66" w:rsidRPr="00102A47" w:rsidRDefault="002F4C66" w:rsidP="00D41F26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2F4C66" w:rsidRPr="00D41F26" w:rsidRDefault="00C90038" w:rsidP="00D41F26">
    <w:pPr>
      <w:pStyle w:val="Piedepgina"/>
      <w:jc w:val="both"/>
    </w:pPr>
    <w:sdt>
      <w:sdtPr>
        <w:id w:val="953991785"/>
        <w:docPartObj>
          <w:docPartGallery w:val="Page Numbers (Bottom of Page)"/>
          <w:docPartUnique/>
        </w:docPartObj>
      </w:sdtPr>
      <w:sdtContent>
        <w:sdt>
          <w:sdtPr>
            <w:id w:val="953991786"/>
            <w:docPartObj>
              <w:docPartGallery w:val="Page Numbers (Top of Page)"/>
              <w:docPartUnique/>
            </w:docPartObj>
          </w:sdtPr>
          <w:sdtContent>
            <w:r w:rsidR="002F4C66">
              <w:rPr>
                <w:rFonts w:ascii="ISOCPEUR" w:hAnsi="ISOCPEUR"/>
              </w:rPr>
              <w:t>PROYECTO</w:t>
            </w:r>
            <w:r w:rsidR="002F4C66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2F4C66">
              <w:tab/>
              <w:t xml:space="preserve">                                       Página </w:t>
            </w:r>
            <w:r>
              <w:rPr>
                <w:b/>
              </w:rPr>
              <w:fldChar w:fldCharType="begin"/>
            </w:r>
            <w:r w:rsidR="002F4C66"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690CF3">
              <w:rPr>
                <w:b/>
                <w:noProof/>
              </w:rPr>
              <w:t>6</w:t>
            </w:r>
            <w:r>
              <w:rPr>
                <w:b/>
              </w:rPr>
              <w:fldChar w:fldCharType="end"/>
            </w:r>
            <w:r w:rsidR="002F4C66">
              <w:t xml:space="preserve"> de </w:t>
            </w:r>
            <w:r>
              <w:rPr>
                <w:b/>
              </w:rPr>
              <w:fldChar w:fldCharType="begin"/>
            </w:r>
            <w:r w:rsidR="002F4C66"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690CF3">
              <w:rPr>
                <w:b/>
                <w:noProof/>
              </w:rPr>
              <w:t>6</w:t>
            </w:r>
            <w:r>
              <w:rPr>
                <w:b/>
              </w:rPr>
              <w:fldChar w:fldCharType="end"/>
            </w:r>
          </w:sdtContent>
        </w:sdt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C66" w:rsidRPr="00102A47" w:rsidRDefault="002F4C66" w:rsidP="00C06AC4">
    <w:pPr>
      <w:pStyle w:val="Piedepgina"/>
      <w:pBdr>
        <w:bottom w:val="single" w:sz="12" w:space="1" w:color="auto"/>
      </w:pBdr>
      <w:jc w:val="right"/>
      <w:rPr>
        <w:rFonts w:ascii="ISOCPEUR" w:hAnsi="ISOCPEUR"/>
        <w:sz w:val="2"/>
        <w:szCs w:val="2"/>
        <w:lang w:val="es-ES"/>
      </w:rPr>
    </w:pPr>
  </w:p>
  <w:p w:rsidR="002F4C66" w:rsidRPr="005F6FE0" w:rsidRDefault="00C90038" w:rsidP="005F6FE0">
    <w:pPr>
      <w:pStyle w:val="Piedepgina"/>
      <w:jc w:val="both"/>
    </w:pPr>
    <w:sdt>
      <w:sdtPr>
        <w:id w:val="181147158"/>
        <w:docPartObj>
          <w:docPartGallery w:val="Page Numbers (Bottom of Page)"/>
          <w:docPartUnique/>
        </w:docPartObj>
      </w:sdtPr>
      <w:sdtContent>
        <w:sdt>
          <w:sdtPr>
            <w:id w:val="181147159"/>
            <w:docPartObj>
              <w:docPartGallery w:val="Page Numbers (Top of Page)"/>
              <w:docPartUnique/>
            </w:docPartObj>
          </w:sdtPr>
          <w:sdtContent>
            <w:r w:rsidR="002F4C66" w:rsidRPr="005F6FE0">
              <w:rPr>
                <w:rFonts w:ascii="ISOCPEUR" w:hAnsi="ISOCPEUR"/>
              </w:rPr>
              <w:t>A.M.E.S.E.A</w:t>
            </w:r>
            <w:r w:rsidR="002F4C66">
              <w:rPr>
                <w:rFonts w:ascii="ISOCPEUR" w:hAnsi="ISOCPEUR"/>
                <w:color w:val="808080" w:themeColor="background1" w:themeShade="80"/>
              </w:rPr>
              <w:tab/>
              <w:t xml:space="preserve">        – Instituto Pío IX – 2018</w:t>
            </w:r>
            <w:r w:rsidR="002F4C66">
              <w:tab/>
              <w:t xml:space="preserve">                                          Página </w:t>
            </w:r>
            <w:r>
              <w:rPr>
                <w:b/>
              </w:rPr>
              <w:fldChar w:fldCharType="begin"/>
            </w:r>
            <w:r w:rsidR="002F4C66"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2F4C66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 w:rsidR="002F4C66">
              <w:t xml:space="preserve"> de </w:t>
            </w:r>
            <w:r>
              <w:rPr>
                <w:b/>
              </w:rPr>
              <w:fldChar w:fldCharType="begin"/>
            </w:r>
            <w:r w:rsidR="002F4C66"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D05694"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A89" w:rsidRDefault="005B3A89" w:rsidP="00DC28A5">
      <w:r>
        <w:separator/>
      </w:r>
    </w:p>
  </w:footnote>
  <w:footnote w:type="continuationSeparator" w:id="1">
    <w:p w:rsidR="005B3A89" w:rsidRDefault="005B3A89" w:rsidP="00DC28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960E1076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F12823E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2D019CD"/>
    <w:multiLevelType w:val="hybridMultilevel"/>
    <w:tmpl w:val="86B688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2DA0AA5"/>
    <w:multiLevelType w:val="hybridMultilevel"/>
    <w:tmpl w:val="05AA92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36970CC"/>
    <w:multiLevelType w:val="hybridMultilevel"/>
    <w:tmpl w:val="1B8C4F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8111469"/>
    <w:multiLevelType w:val="hybridMultilevel"/>
    <w:tmpl w:val="21309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135D80"/>
    <w:multiLevelType w:val="hybridMultilevel"/>
    <w:tmpl w:val="74D6A7D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A227764"/>
    <w:multiLevelType w:val="hybridMultilevel"/>
    <w:tmpl w:val="F5765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491F48"/>
    <w:multiLevelType w:val="hybridMultilevel"/>
    <w:tmpl w:val="056437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A4CAA"/>
    <w:multiLevelType w:val="hybridMultilevel"/>
    <w:tmpl w:val="AD66D1CE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CF34BA3"/>
    <w:multiLevelType w:val="hybridMultilevel"/>
    <w:tmpl w:val="0D528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01606D"/>
    <w:multiLevelType w:val="hybridMultilevel"/>
    <w:tmpl w:val="9B70B1B0"/>
    <w:lvl w:ilvl="0" w:tplc="5DFC093A">
      <w:start w:val="1"/>
      <w:numFmt w:val="lowerLetter"/>
      <w:lvlText w:val="%1."/>
      <w:lvlJc w:val="left"/>
      <w:pPr>
        <w:ind w:left="1065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22BC46F3"/>
    <w:multiLevelType w:val="hybridMultilevel"/>
    <w:tmpl w:val="4BE4C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505096"/>
    <w:multiLevelType w:val="hybridMultilevel"/>
    <w:tmpl w:val="A32694C8"/>
    <w:lvl w:ilvl="0" w:tplc="6666B8D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F6067F"/>
    <w:multiLevelType w:val="hybridMultilevel"/>
    <w:tmpl w:val="6C3A6E1C"/>
    <w:lvl w:ilvl="0" w:tplc="A7249AAE">
      <w:start w:val="1"/>
      <w:numFmt w:val="lowerRoman"/>
      <w:lvlText w:val="%1."/>
      <w:lvlJc w:val="right"/>
      <w:pPr>
        <w:ind w:left="1429" w:hanging="72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5AB24DD"/>
    <w:multiLevelType w:val="hybridMultilevel"/>
    <w:tmpl w:val="D826E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4907A3"/>
    <w:multiLevelType w:val="hybridMultilevel"/>
    <w:tmpl w:val="31E0C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96D15"/>
    <w:multiLevelType w:val="hybridMultilevel"/>
    <w:tmpl w:val="F6D84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4D418D"/>
    <w:multiLevelType w:val="hybridMultilevel"/>
    <w:tmpl w:val="F7065B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EE75FB"/>
    <w:multiLevelType w:val="hybridMultilevel"/>
    <w:tmpl w:val="03EE0F7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4FC4984"/>
    <w:multiLevelType w:val="hybridMultilevel"/>
    <w:tmpl w:val="D9A4E2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A5048A"/>
    <w:multiLevelType w:val="hybridMultilevel"/>
    <w:tmpl w:val="26C0D7F0"/>
    <w:lvl w:ilvl="0" w:tplc="BE60DF88">
      <w:numFmt w:val="bullet"/>
      <w:lvlText w:val="-"/>
      <w:lvlJc w:val="left"/>
      <w:pPr>
        <w:ind w:left="720" w:hanging="360"/>
      </w:pPr>
      <w:rPr>
        <w:rFonts w:ascii="ISOCPEUR" w:eastAsia="Lucida Sans Unicode" w:hAnsi="ISOCPEUR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67160"/>
    <w:multiLevelType w:val="hybridMultilevel"/>
    <w:tmpl w:val="995008B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0A6D78"/>
    <w:multiLevelType w:val="hybridMultilevel"/>
    <w:tmpl w:val="5EEE5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C35CA"/>
    <w:multiLevelType w:val="hybridMultilevel"/>
    <w:tmpl w:val="064614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0D453F"/>
    <w:multiLevelType w:val="hybridMultilevel"/>
    <w:tmpl w:val="1CF894E4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4053B0B"/>
    <w:multiLevelType w:val="hybridMultilevel"/>
    <w:tmpl w:val="2F8C9E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B27A7D"/>
    <w:multiLevelType w:val="hybridMultilevel"/>
    <w:tmpl w:val="7F10F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E4F4E"/>
    <w:multiLevelType w:val="hybridMultilevel"/>
    <w:tmpl w:val="36443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2D6A15"/>
    <w:multiLevelType w:val="hybridMultilevel"/>
    <w:tmpl w:val="F7040756"/>
    <w:lvl w:ilvl="0" w:tplc="2C0A0019">
      <w:start w:val="1"/>
      <w:numFmt w:val="lowerLetter"/>
      <w:lvlText w:val="%1.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F105A51"/>
    <w:multiLevelType w:val="hybridMultilevel"/>
    <w:tmpl w:val="433806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35"/>
  </w:num>
  <w:num w:numId="4">
    <w:abstractNumId w:val="15"/>
  </w:num>
  <w:num w:numId="5">
    <w:abstractNumId w:val="9"/>
  </w:num>
  <w:num w:numId="6">
    <w:abstractNumId w:val="10"/>
  </w:num>
  <w:num w:numId="7">
    <w:abstractNumId w:val="25"/>
  </w:num>
  <w:num w:numId="8">
    <w:abstractNumId w:val="19"/>
  </w:num>
  <w:num w:numId="9">
    <w:abstractNumId w:val="20"/>
  </w:num>
  <w:num w:numId="10">
    <w:abstractNumId w:val="12"/>
  </w:num>
  <w:num w:numId="11">
    <w:abstractNumId w:val="16"/>
  </w:num>
  <w:num w:numId="12">
    <w:abstractNumId w:val="17"/>
  </w:num>
  <w:num w:numId="13">
    <w:abstractNumId w:val="30"/>
  </w:num>
  <w:num w:numId="14">
    <w:abstractNumId w:val="14"/>
  </w:num>
  <w:num w:numId="15">
    <w:abstractNumId w:val="34"/>
  </w:num>
  <w:num w:numId="16">
    <w:abstractNumId w:val="23"/>
  </w:num>
  <w:num w:numId="17">
    <w:abstractNumId w:val="26"/>
  </w:num>
  <w:num w:numId="18">
    <w:abstractNumId w:val="21"/>
  </w:num>
  <w:num w:numId="19">
    <w:abstractNumId w:val="13"/>
  </w:num>
  <w:num w:numId="20">
    <w:abstractNumId w:val="18"/>
  </w:num>
  <w:num w:numId="21">
    <w:abstractNumId w:val="11"/>
  </w:num>
  <w:num w:numId="22">
    <w:abstractNumId w:val="33"/>
  </w:num>
  <w:num w:numId="23">
    <w:abstractNumId w:val="28"/>
  </w:num>
  <w:num w:numId="24">
    <w:abstractNumId w:val="8"/>
  </w:num>
  <w:num w:numId="25">
    <w:abstractNumId w:val="36"/>
  </w:num>
  <w:num w:numId="26">
    <w:abstractNumId w:val="29"/>
  </w:num>
  <w:num w:numId="27">
    <w:abstractNumId w:val="32"/>
  </w:num>
  <w:num w:numId="28">
    <w:abstractNumId w:val="22"/>
  </w:num>
  <w:num w:numId="29">
    <w:abstractNumId w:val="2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38914" fillcolor="white">
      <v:fill color="white"/>
      <o:colormru v:ext="edit" colors="#e42ace"/>
      <o:colormenu v:ext="edit" fillcolor="none [3212]" strokecolor="none [321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DC28A5"/>
    <w:rsid w:val="00001CE8"/>
    <w:rsid w:val="000067AC"/>
    <w:rsid w:val="00007911"/>
    <w:rsid w:val="0001010F"/>
    <w:rsid w:val="00016980"/>
    <w:rsid w:val="00016B49"/>
    <w:rsid w:val="00022A4B"/>
    <w:rsid w:val="00026D2E"/>
    <w:rsid w:val="00034D48"/>
    <w:rsid w:val="0004005E"/>
    <w:rsid w:val="00053C57"/>
    <w:rsid w:val="0005608F"/>
    <w:rsid w:val="00061B71"/>
    <w:rsid w:val="00062977"/>
    <w:rsid w:val="00066D40"/>
    <w:rsid w:val="000675E7"/>
    <w:rsid w:val="00071689"/>
    <w:rsid w:val="000742FC"/>
    <w:rsid w:val="000768B1"/>
    <w:rsid w:val="00085222"/>
    <w:rsid w:val="000855D2"/>
    <w:rsid w:val="000945A3"/>
    <w:rsid w:val="00094B43"/>
    <w:rsid w:val="000A3A85"/>
    <w:rsid w:val="000A68B9"/>
    <w:rsid w:val="000A69A8"/>
    <w:rsid w:val="000B50E4"/>
    <w:rsid w:val="000C24CF"/>
    <w:rsid w:val="000C39A7"/>
    <w:rsid w:val="000D74AF"/>
    <w:rsid w:val="000E14F6"/>
    <w:rsid w:val="000E2C48"/>
    <w:rsid w:val="000F6DAB"/>
    <w:rsid w:val="00102A47"/>
    <w:rsid w:val="001050F7"/>
    <w:rsid w:val="00106F27"/>
    <w:rsid w:val="0012093A"/>
    <w:rsid w:val="001254B6"/>
    <w:rsid w:val="001432FE"/>
    <w:rsid w:val="00153139"/>
    <w:rsid w:val="00160E3E"/>
    <w:rsid w:val="00163986"/>
    <w:rsid w:val="00164697"/>
    <w:rsid w:val="00164927"/>
    <w:rsid w:val="00181E24"/>
    <w:rsid w:val="001830DA"/>
    <w:rsid w:val="00184893"/>
    <w:rsid w:val="001911FE"/>
    <w:rsid w:val="00191B5F"/>
    <w:rsid w:val="00193117"/>
    <w:rsid w:val="001A0859"/>
    <w:rsid w:val="001B23C1"/>
    <w:rsid w:val="001B361B"/>
    <w:rsid w:val="001B3768"/>
    <w:rsid w:val="001C30EC"/>
    <w:rsid w:val="001C478D"/>
    <w:rsid w:val="001C788C"/>
    <w:rsid w:val="001D672B"/>
    <w:rsid w:val="001E24B3"/>
    <w:rsid w:val="001E3923"/>
    <w:rsid w:val="001F2DA2"/>
    <w:rsid w:val="001F4148"/>
    <w:rsid w:val="001F5CB2"/>
    <w:rsid w:val="00201AA2"/>
    <w:rsid w:val="00214D24"/>
    <w:rsid w:val="00220C27"/>
    <w:rsid w:val="00222008"/>
    <w:rsid w:val="00227FBC"/>
    <w:rsid w:val="00232E02"/>
    <w:rsid w:val="00250067"/>
    <w:rsid w:val="0026258C"/>
    <w:rsid w:val="00263C4B"/>
    <w:rsid w:val="00270A58"/>
    <w:rsid w:val="0027286D"/>
    <w:rsid w:val="00275044"/>
    <w:rsid w:val="002756C6"/>
    <w:rsid w:val="0027735B"/>
    <w:rsid w:val="002823C8"/>
    <w:rsid w:val="00292139"/>
    <w:rsid w:val="0029508C"/>
    <w:rsid w:val="00297327"/>
    <w:rsid w:val="00297FB4"/>
    <w:rsid w:val="002A1B44"/>
    <w:rsid w:val="002A506F"/>
    <w:rsid w:val="002B2CA8"/>
    <w:rsid w:val="002C365E"/>
    <w:rsid w:val="002C6365"/>
    <w:rsid w:val="002E181A"/>
    <w:rsid w:val="002F1B9C"/>
    <w:rsid w:val="002F28E0"/>
    <w:rsid w:val="002F361E"/>
    <w:rsid w:val="002F4C66"/>
    <w:rsid w:val="002F4C8E"/>
    <w:rsid w:val="00300066"/>
    <w:rsid w:val="00301AD5"/>
    <w:rsid w:val="003100C5"/>
    <w:rsid w:val="003111F2"/>
    <w:rsid w:val="003136DA"/>
    <w:rsid w:val="0032082D"/>
    <w:rsid w:val="00320CBB"/>
    <w:rsid w:val="003259C5"/>
    <w:rsid w:val="00331521"/>
    <w:rsid w:val="00336E5B"/>
    <w:rsid w:val="0035072C"/>
    <w:rsid w:val="00354283"/>
    <w:rsid w:val="00363B70"/>
    <w:rsid w:val="00366658"/>
    <w:rsid w:val="00371B10"/>
    <w:rsid w:val="00381A56"/>
    <w:rsid w:val="00382687"/>
    <w:rsid w:val="00384179"/>
    <w:rsid w:val="00387769"/>
    <w:rsid w:val="00395755"/>
    <w:rsid w:val="0039643F"/>
    <w:rsid w:val="003A2F17"/>
    <w:rsid w:val="003A546C"/>
    <w:rsid w:val="003A6B57"/>
    <w:rsid w:val="003A73E2"/>
    <w:rsid w:val="003B40EC"/>
    <w:rsid w:val="003D0E7B"/>
    <w:rsid w:val="003D299F"/>
    <w:rsid w:val="003E326D"/>
    <w:rsid w:val="003E42F2"/>
    <w:rsid w:val="003F6DAF"/>
    <w:rsid w:val="00400867"/>
    <w:rsid w:val="004030B8"/>
    <w:rsid w:val="0040617C"/>
    <w:rsid w:val="004112A1"/>
    <w:rsid w:val="004124A2"/>
    <w:rsid w:val="00416AC3"/>
    <w:rsid w:val="004302D0"/>
    <w:rsid w:val="004319C3"/>
    <w:rsid w:val="00431B05"/>
    <w:rsid w:val="004347C8"/>
    <w:rsid w:val="00437749"/>
    <w:rsid w:val="004404DD"/>
    <w:rsid w:val="0044173B"/>
    <w:rsid w:val="00441DDA"/>
    <w:rsid w:val="00443F85"/>
    <w:rsid w:val="00444A95"/>
    <w:rsid w:val="0044591B"/>
    <w:rsid w:val="00453571"/>
    <w:rsid w:val="00460B3E"/>
    <w:rsid w:val="00460DC5"/>
    <w:rsid w:val="004678E9"/>
    <w:rsid w:val="004723B5"/>
    <w:rsid w:val="004836C5"/>
    <w:rsid w:val="00483D57"/>
    <w:rsid w:val="00491140"/>
    <w:rsid w:val="00493AA2"/>
    <w:rsid w:val="004A56A4"/>
    <w:rsid w:val="004A7049"/>
    <w:rsid w:val="004A7088"/>
    <w:rsid w:val="004B2CF9"/>
    <w:rsid w:val="004C7EBD"/>
    <w:rsid w:val="004C7F76"/>
    <w:rsid w:val="004D1E0A"/>
    <w:rsid w:val="004D2936"/>
    <w:rsid w:val="004D32A4"/>
    <w:rsid w:val="004D7D6C"/>
    <w:rsid w:val="004E5154"/>
    <w:rsid w:val="004F0040"/>
    <w:rsid w:val="004F4B6F"/>
    <w:rsid w:val="005122DF"/>
    <w:rsid w:val="00517911"/>
    <w:rsid w:val="0052010C"/>
    <w:rsid w:val="00522DBB"/>
    <w:rsid w:val="00541CCD"/>
    <w:rsid w:val="00553BE6"/>
    <w:rsid w:val="0055690C"/>
    <w:rsid w:val="0056007C"/>
    <w:rsid w:val="00567812"/>
    <w:rsid w:val="0057143D"/>
    <w:rsid w:val="00571B34"/>
    <w:rsid w:val="0058593E"/>
    <w:rsid w:val="0058732F"/>
    <w:rsid w:val="00587330"/>
    <w:rsid w:val="005A2F33"/>
    <w:rsid w:val="005A4997"/>
    <w:rsid w:val="005A686B"/>
    <w:rsid w:val="005B2B60"/>
    <w:rsid w:val="005B3A89"/>
    <w:rsid w:val="005C757C"/>
    <w:rsid w:val="005C7FDE"/>
    <w:rsid w:val="005F01EC"/>
    <w:rsid w:val="005F6FE0"/>
    <w:rsid w:val="00601D0F"/>
    <w:rsid w:val="00635068"/>
    <w:rsid w:val="006430D8"/>
    <w:rsid w:val="006437C6"/>
    <w:rsid w:val="00647A29"/>
    <w:rsid w:val="00647E2C"/>
    <w:rsid w:val="00665D0D"/>
    <w:rsid w:val="006712E5"/>
    <w:rsid w:val="0067304C"/>
    <w:rsid w:val="00676914"/>
    <w:rsid w:val="00677E0B"/>
    <w:rsid w:val="006829FE"/>
    <w:rsid w:val="006909A3"/>
    <w:rsid w:val="00690CF3"/>
    <w:rsid w:val="00692A2F"/>
    <w:rsid w:val="00694C5B"/>
    <w:rsid w:val="00697C3E"/>
    <w:rsid w:val="006A2A6C"/>
    <w:rsid w:val="006A6644"/>
    <w:rsid w:val="006A664E"/>
    <w:rsid w:val="006A7A9A"/>
    <w:rsid w:val="006B3CCC"/>
    <w:rsid w:val="006B7220"/>
    <w:rsid w:val="006C22B0"/>
    <w:rsid w:val="006C6206"/>
    <w:rsid w:val="006D0F99"/>
    <w:rsid w:val="006D1B9D"/>
    <w:rsid w:val="006D3F02"/>
    <w:rsid w:val="006E3A32"/>
    <w:rsid w:val="006E7E92"/>
    <w:rsid w:val="006F16A7"/>
    <w:rsid w:val="0071099B"/>
    <w:rsid w:val="00712917"/>
    <w:rsid w:val="00716036"/>
    <w:rsid w:val="00717660"/>
    <w:rsid w:val="00732134"/>
    <w:rsid w:val="00735BD7"/>
    <w:rsid w:val="00760705"/>
    <w:rsid w:val="00762A26"/>
    <w:rsid w:val="00765920"/>
    <w:rsid w:val="0076785B"/>
    <w:rsid w:val="007717A4"/>
    <w:rsid w:val="0078227D"/>
    <w:rsid w:val="00782950"/>
    <w:rsid w:val="0078383D"/>
    <w:rsid w:val="00792079"/>
    <w:rsid w:val="0079261A"/>
    <w:rsid w:val="007A6BD4"/>
    <w:rsid w:val="007B1414"/>
    <w:rsid w:val="007B1B68"/>
    <w:rsid w:val="007B1BFE"/>
    <w:rsid w:val="007B6E12"/>
    <w:rsid w:val="007C1703"/>
    <w:rsid w:val="007C652E"/>
    <w:rsid w:val="007E406C"/>
    <w:rsid w:val="007F15EF"/>
    <w:rsid w:val="007F4D94"/>
    <w:rsid w:val="00800D45"/>
    <w:rsid w:val="008065C6"/>
    <w:rsid w:val="00820A57"/>
    <w:rsid w:val="008261A1"/>
    <w:rsid w:val="00827172"/>
    <w:rsid w:val="0083523E"/>
    <w:rsid w:val="00840D6E"/>
    <w:rsid w:val="00845944"/>
    <w:rsid w:val="00851715"/>
    <w:rsid w:val="008552BB"/>
    <w:rsid w:val="00866B6F"/>
    <w:rsid w:val="008815ED"/>
    <w:rsid w:val="0088499A"/>
    <w:rsid w:val="008867B5"/>
    <w:rsid w:val="008975C7"/>
    <w:rsid w:val="008A750C"/>
    <w:rsid w:val="008B036E"/>
    <w:rsid w:val="008B0FF8"/>
    <w:rsid w:val="008B5A5D"/>
    <w:rsid w:val="008C588F"/>
    <w:rsid w:val="008D5D08"/>
    <w:rsid w:val="008D6209"/>
    <w:rsid w:val="008F00C7"/>
    <w:rsid w:val="008F13DB"/>
    <w:rsid w:val="008F1427"/>
    <w:rsid w:val="008F2795"/>
    <w:rsid w:val="008F4769"/>
    <w:rsid w:val="0090029A"/>
    <w:rsid w:val="009061BD"/>
    <w:rsid w:val="00906220"/>
    <w:rsid w:val="00912F42"/>
    <w:rsid w:val="00913552"/>
    <w:rsid w:val="009143AF"/>
    <w:rsid w:val="009157A3"/>
    <w:rsid w:val="00926B6F"/>
    <w:rsid w:val="00930439"/>
    <w:rsid w:val="009310E9"/>
    <w:rsid w:val="00936002"/>
    <w:rsid w:val="00937D9B"/>
    <w:rsid w:val="00942A81"/>
    <w:rsid w:val="00944B62"/>
    <w:rsid w:val="009524C5"/>
    <w:rsid w:val="009538AD"/>
    <w:rsid w:val="00967434"/>
    <w:rsid w:val="009677FF"/>
    <w:rsid w:val="009772F4"/>
    <w:rsid w:val="00981B9B"/>
    <w:rsid w:val="0099085F"/>
    <w:rsid w:val="0099236F"/>
    <w:rsid w:val="00995819"/>
    <w:rsid w:val="009A2454"/>
    <w:rsid w:val="009A250C"/>
    <w:rsid w:val="009A76E3"/>
    <w:rsid w:val="009B6425"/>
    <w:rsid w:val="009D4036"/>
    <w:rsid w:val="009E168F"/>
    <w:rsid w:val="009F01DD"/>
    <w:rsid w:val="009F1FFC"/>
    <w:rsid w:val="009F3A46"/>
    <w:rsid w:val="009F7526"/>
    <w:rsid w:val="00A01BE8"/>
    <w:rsid w:val="00A069DF"/>
    <w:rsid w:val="00A131A4"/>
    <w:rsid w:val="00A1716B"/>
    <w:rsid w:val="00A27AB1"/>
    <w:rsid w:val="00A30F9A"/>
    <w:rsid w:val="00A3324D"/>
    <w:rsid w:val="00A33F70"/>
    <w:rsid w:val="00A35B84"/>
    <w:rsid w:val="00A44765"/>
    <w:rsid w:val="00A5130E"/>
    <w:rsid w:val="00A5383C"/>
    <w:rsid w:val="00A54439"/>
    <w:rsid w:val="00A56323"/>
    <w:rsid w:val="00A604E2"/>
    <w:rsid w:val="00A61977"/>
    <w:rsid w:val="00A63B5C"/>
    <w:rsid w:val="00A645D0"/>
    <w:rsid w:val="00A73B9F"/>
    <w:rsid w:val="00A849B8"/>
    <w:rsid w:val="00A84E84"/>
    <w:rsid w:val="00A861B8"/>
    <w:rsid w:val="00A902BA"/>
    <w:rsid w:val="00A938F7"/>
    <w:rsid w:val="00A94262"/>
    <w:rsid w:val="00AA11C4"/>
    <w:rsid w:val="00AB180C"/>
    <w:rsid w:val="00AB34B8"/>
    <w:rsid w:val="00AB678B"/>
    <w:rsid w:val="00AC62EB"/>
    <w:rsid w:val="00AC6880"/>
    <w:rsid w:val="00AD0B54"/>
    <w:rsid w:val="00AD44FB"/>
    <w:rsid w:val="00AD4AD8"/>
    <w:rsid w:val="00AD5DD3"/>
    <w:rsid w:val="00AD76C4"/>
    <w:rsid w:val="00AE0F96"/>
    <w:rsid w:val="00AE2928"/>
    <w:rsid w:val="00AE4104"/>
    <w:rsid w:val="00AE7362"/>
    <w:rsid w:val="00AE75DF"/>
    <w:rsid w:val="00AF1FBA"/>
    <w:rsid w:val="00AF29DF"/>
    <w:rsid w:val="00AF4762"/>
    <w:rsid w:val="00AF6643"/>
    <w:rsid w:val="00B071DB"/>
    <w:rsid w:val="00B112A4"/>
    <w:rsid w:val="00B119DE"/>
    <w:rsid w:val="00B12A5A"/>
    <w:rsid w:val="00B21CF1"/>
    <w:rsid w:val="00B23DC9"/>
    <w:rsid w:val="00B2761D"/>
    <w:rsid w:val="00B406D9"/>
    <w:rsid w:val="00B447D3"/>
    <w:rsid w:val="00B46DA1"/>
    <w:rsid w:val="00B501C6"/>
    <w:rsid w:val="00B51692"/>
    <w:rsid w:val="00B54B21"/>
    <w:rsid w:val="00B56E23"/>
    <w:rsid w:val="00B60C43"/>
    <w:rsid w:val="00B61B7B"/>
    <w:rsid w:val="00B629F6"/>
    <w:rsid w:val="00B63A74"/>
    <w:rsid w:val="00B65461"/>
    <w:rsid w:val="00B67B9C"/>
    <w:rsid w:val="00B7396E"/>
    <w:rsid w:val="00B77A1E"/>
    <w:rsid w:val="00B81AD9"/>
    <w:rsid w:val="00B92DC7"/>
    <w:rsid w:val="00B93E81"/>
    <w:rsid w:val="00B9699B"/>
    <w:rsid w:val="00BB0173"/>
    <w:rsid w:val="00BB2771"/>
    <w:rsid w:val="00BB2847"/>
    <w:rsid w:val="00BC66BD"/>
    <w:rsid w:val="00BC7089"/>
    <w:rsid w:val="00BD24ED"/>
    <w:rsid w:val="00BE2860"/>
    <w:rsid w:val="00BE2D90"/>
    <w:rsid w:val="00BE34FE"/>
    <w:rsid w:val="00BF113D"/>
    <w:rsid w:val="00BF17DA"/>
    <w:rsid w:val="00C05930"/>
    <w:rsid w:val="00C06AC4"/>
    <w:rsid w:val="00C07A0B"/>
    <w:rsid w:val="00C10579"/>
    <w:rsid w:val="00C14BC6"/>
    <w:rsid w:val="00C17EAC"/>
    <w:rsid w:val="00C248BC"/>
    <w:rsid w:val="00C2793D"/>
    <w:rsid w:val="00C30A46"/>
    <w:rsid w:val="00C333F9"/>
    <w:rsid w:val="00C40AFC"/>
    <w:rsid w:val="00C43D2D"/>
    <w:rsid w:val="00C470AB"/>
    <w:rsid w:val="00C66252"/>
    <w:rsid w:val="00C66AB6"/>
    <w:rsid w:val="00C7768D"/>
    <w:rsid w:val="00C90038"/>
    <w:rsid w:val="00C91D0E"/>
    <w:rsid w:val="00C9219C"/>
    <w:rsid w:val="00C958B2"/>
    <w:rsid w:val="00CA443A"/>
    <w:rsid w:val="00CB3C3A"/>
    <w:rsid w:val="00CC1855"/>
    <w:rsid w:val="00CC2D1E"/>
    <w:rsid w:val="00CC44C9"/>
    <w:rsid w:val="00CD213C"/>
    <w:rsid w:val="00CD41EA"/>
    <w:rsid w:val="00CD422E"/>
    <w:rsid w:val="00CD44FF"/>
    <w:rsid w:val="00CD4AEB"/>
    <w:rsid w:val="00CD671D"/>
    <w:rsid w:val="00CE46CC"/>
    <w:rsid w:val="00CF119D"/>
    <w:rsid w:val="00CF2101"/>
    <w:rsid w:val="00D0100B"/>
    <w:rsid w:val="00D015F7"/>
    <w:rsid w:val="00D01DDF"/>
    <w:rsid w:val="00D05500"/>
    <w:rsid w:val="00D05694"/>
    <w:rsid w:val="00D12D87"/>
    <w:rsid w:val="00D24758"/>
    <w:rsid w:val="00D27158"/>
    <w:rsid w:val="00D2759D"/>
    <w:rsid w:val="00D41F26"/>
    <w:rsid w:val="00D42B62"/>
    <w:rsid w:val="00D445C8"/>
    <w:rsid w:val="00D53F34"/>
    <w:rsid w:val="00D63198"/>
    <w:rsid w:val="00D64E68"/>
    <w:rsid w:val="00D72F3A"/>
    <w:rsid w:val="00D74CD9"/>
    <w:rsid w:val="00D75524"/>
    <w:rsid w:val="00D904EF"/>
    <w:rsid w:val="00D93DD4"/>
    <w:rsid w:val="00DA5F32"/>
    <w:rsid w:val="00DB26C9"/>
    <w:rsid w:val="00DC28A5"/>
    <w:rsid w:val="00DC3F15"/>
    <w:rsid w:val="00DC4EEF"/>
    <w:rsid w:val="00DD4B74"/>
    <w:rsid w:val="00DE24CD"/>
    <w:rsid w:val="00DE62D0"/>
    <w:rsid w:val="00DF375D"/>
    <w:rsid w:val="00DF68E5"/>
    <w:rsid w:val="00E01AD1"/>
    <w:rsid w:val="00E0231F"/>
    <w:rsid w:val="00E02402"/>
    <w:rsid w:val="00E036A5"/>
    <w:rsid w:val="00E03F55"/>
    <w:rsid w:val="00E065F0"/>
    <w:rsid w:val="00E14D6F"/>
    <w:rsid w:val="00E160B9"/>
    <w:rsid w:val="00E2038E"/>
    <w:rsid w:val="00E26305"/>
    <w:rsid w:val="00E34104"/>
    <w:rsid w:val="00E3608D"/>
    <w:rsid w:val="00E432B5"/>
    <w:rsid w:val="00E45D23"/>
    <w:rsid w:val="00E55CE8"/>
    <w:rsid w:val="00E60AC4"/>
    <w:rsid w:val="00E60CA1"/>
    <w:rsid w:val="00E62DD0"/>
    <w:rsid w:val="00E6323E"/>
    <w:rsid w:val="00E70855"/>
    <w:rsid w:val="00E70CFF"/>
    <w:rsid w:val="00E8330F"/>
    <w:rsid w:val="00E83B4E"/>
    <w:rsid w:val="00E96F83"/>
    <w:rsid w:val="00E97924"/>
    <w:rsid w:val="00E97FE1"/>
    <w:rsid w:val="00EA2693"/>
    <w:rsid w:val="00EA3155"/>
    <w:rsid w:val="00EB09CC"/>
    <w:rsid w:val="00EB5E07"/>
    <w:rsid w:val="00EB6B48"/>
    <w:rsid w:val="00EC24D4"/>
    <w:rsid w:val="00ED4020"/>
    <w:rsid w:val="00ED55CE"/>
    <w:rsid w:val="00EF4917"/>
    <w:rsid w:val="00F0617C"/>
    <w:rsid w:val="00F06688"/>
    <w:rsid w:val="00F16062"/>
    <w:rsid w:val="00F20641"/>
    <w:rsid w:val="00F71622"/>
    <w:rsid w:val="00F718A6"/>
    <w:rsid w:val="00F73640"/>
    <w:rsid w:val="00F745DE"/>
    <w:rsid w:val="00F81123"/>
    <w:rsid w:val="00F8130C"/>
    <w:rsid w:val="00F8343A"/>
    <w:rsid w:val="00F8490A"/>
    <w:rsid w:val="00FA3B16"/>
    <w:rsid w:val="00FA5957"/>
    <w:rsid w:val="00FA77A6"/>
    <w:rsid w:val="00FB0507"/>
    <w:rsid w:val="00FC6F88"/>
    <w:rsid w:val="00FC70F6"/>
    <w:rsid w:val="00FD34ED"/>
    <w:rsid w:val="00FD6011"/>
    <w:rsid w:val="00FD6ABA"/>
    <w:rsid w:val="00FE486F"/>
    <w:rsid w:val="00FE7EE3"/>
    <w:rsid w:val="00FF320D"/>
    <w:rsid w:val="00FF3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color="white">
      <v:fill color="white"/>
      <o:colormru v:ext="edit" colors="#e42ace"/>
      <o:colormenu v:ext="edit" fillcolor="none [3212]" strokecolor="none [3212]"/>
    </o:shapedefaults>
    <o:shapelayout v:ext="edit">
      <o:idmap v:ext="edit" data="1"/>
      <o:rules v:ext="edit">
        <o:r id="V:Rule4" type="connector" idref="#_x0000_s1069"/>
        <o:r id="V:Rule5" type="connector" idref="#_x0000_s1070"/>
        <o:r id="V:Rule6" type="connector" idref="#_x0000_s107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27"/>
    <w:pPr>
      <w:widowControl w:val="0"/>
      <w:suppressAutoHyphens/>
    </w:pPr>
    <w:rPr>
      <w:rFonts w:eastAsia="Lucida Sans Unicode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106F27"/>
  </w:style>
  <w:style w:type="character" w:customStyle="1" w:styleId="WW-Absatz-Standardschriftart">
    <w:name w:val="WW-Absatz-Standardschriftart"/>
    <w:rsid w:val="00106F27"/>
  </w:style>
  <w:style w:type="paragraph" w:customStyle="1" w:styleId="Encabezado1">
    <w:name w:val="Encabezado1"/>
    <w:basedOn w:val="Normal"/>
    <w:next w:val="Textoindependiente"/>
    <w:rsid w:val="00106F27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semiHidden/>
    <w:rsid w:val="00106F27"/>
    <w:pPr>
      <w:spacing w:after="120"/>
    </w:pPr>
  </w:style>
  <w:style w:type="paragraph" w:styleId="Lista">
    <w:name w:val="List"/>
    <w:basedOn w:val="Textoindependiente"/>
    <w:semiHidden/>
    <w:rsid w:val="00106F27"/>
    <w:rPr>
      <w:rFonts w:cs="Tahoma"/>
    </w:rPr>
  </w:style>
  <w:style w:type="paragraph" w:customStyle="1" w:styleId="Etiqueta">
    <w:name w:val="Etiqueta"/>
    <w:basedOn w:val="Normal"/>
    <w:rsid w:val="00106F2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106F27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106F27"/>
    <w:pPr>
      <w:suppressLineNumbers/>
      <w:tabs>
        <w:tab w:val="center" w:pos="5017"/>
        <w:tab w:val="right" w:pos="10035"/>
      </w:tabs>
    </w:pPr>
  </w:style>
  <w:style w:type="paragraph" w:styleId="Piedepgina">
    <w:name w:val="footer"/>
    <w:basedOn w:val="Normal"/>
    <w:link w:val="PiedepginaCar"/>
    <w:uiPriority w:val="99"/>
    <w:unhideWhenUsed/>
    <w:rsid w:val="00DC28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C28A5"/>
    <w:rPr>
      <w:rFonts w:eastAsia="Lucida Sans Unicode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B6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42B62"/>
    <w:rPr>
      <w:rFonts w:ascii="Tahoma" w:eastAsia="Lucida Sans Unicode" w:hAnsi="Tahoma" w:cs="Tahoma"/>
      <w:kern w:val="1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ED55CE"/>
    <w:pPr>
      <w:ind w:left="708"/>
    </w:pPr>
  </w:style>
  <w:style w:type="table" w:customStyle="1" w:styleId="Sombreadoclaro1">
    <w:name w:val="Sombreado claro1"/>
    <w:basedOn w:val="Tablanormal"/>
    <w:uiPriority w:val="60"/>
    <w:rsid w:val="007B141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uadrculamedia3-nfasis5">
    <w:name w:val="Medium Grid 3 Accent 5"/>
    <w:basedOn w:val="Tablanormal"/>
    <w:uiPriority w:val="69"/>
    <w:rsid w:val="007B1414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Sombreadomedio11">
    <w:name w:val="Sombreado medio 11"/>
    <w:basedOn w:val="Tablanormal"/>
    <w:uiPriority w:val="63"/>
    <w:rsid w:val="007B141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710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51692"/>
    <w:rPr>
      <w:color w:val="808080"/>
    </w:rPr>
  </w:style>
  <w:style w:type="table" w:customStyle="1" w:styleId="Cuadrculaclara1">
    <w:name w:val="Cuadrícula clara1"/>
    <w:basedOn w:val="Tablanormal"/>
    <w:uiPriority w:val="62"/>
    <w:rsid w:val="00C06AC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E26305"/>
    <w:rPr>
      <w:color w:val="0000FF" w:themeColor="hyperlink"/>
      <w:u w:val="single"/>
    </w:rPr>
  </w:style>
  <w:style w:type="table" w:customStyle="1" w:styleId="Sombreadoclaro2">
    <w:name w:val="Sombreado claro2"/>
    <w:basedOn w:val="Tablanormal"/>
    <w:uiPriority w:val="60"/>
    <w:rsid w:val="006437C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02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02A47"/>
    <w:rPr>
      <w:rFonts w:ascii="Courier New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102A47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Fuentedeprrafopredeter"/>
    <w:rsid w:val="00102A47"/>
  </w:style>
  <w:style w:type="character" w:customStyle="1" w:styleId="style9">
    <w:name w:val="style9"/>
    <w:basedOn w:val="Fuentedeprrafopredeter"/>
    <w:rsid w:val="00102A47"/>
  </w:style>
  <w:style w:type="character" w:customStyle="1" w:styleId="style5">
    <w:name w:val="style5"/>
    <w:basedOn w:val="Fuentedeprrafopredeter"/>
    <w:rsid w:val="00102A47"/>
  </w:style>
  <w:style w:type="character" w:customStyle="1" w:styleId="style11">
    <w:name w:val="style11"/>
    <w:basedOn w:val="Fuentedeprrafopredeter"/>
    <w:rsid w:val="00102A47"/>
  </w:style>
  <w:style w:type="character" w:customStyle="1" w:styleId="style10">
    <w:name w:val="style10"/>
    <w:basedOn w:val="Fuentedeprrafopredeter"/>
    <w:rsid w:val="00102A47"/>
  </w:style>
  <w:style w:type="character" w:customStyle="1" w:styleId="style2">
    <w:name w:val="style2"/>
    <w:basedOn w:val="Fuentedeprrafopredeter"/>
    <w:rsid w:val="00102A47"/>
  </w:style>
  <w:style w:type="character" w:customStyle="1" w:styleId="style6">
    <w:name w:val="style6"/>
    <w:basedOn w:val="Fuentedeprrafopredeter"/>
    <w:rsid w:val="00102A47"/>
  </w:style>
  <w:style w:type="character" w:customStyle="1" w:styleId="style4">
    <w:name w:val="style4"/>
    <w:basedOn w:val="Fuentedeprrafopredeter"/>
    <w:rsid w:val="00102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7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3CFE4-09F0-494D-A78D-3114AD51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Enrique Colombo Viña</dc:creator>
  <cp:lastModifiedBy>MaqElectricas</cp:lastModifiedBy>
  <cp:revision>6</cp:revision>
  <cp:lastPrinted>2018-10-03T22:26:00Z</cp:lastPrinted>
  <dcterms:created xsi:type="dcterms:W3CDTF">2018-10-03T22:25:00Z</dcterms:created>
  <dcterms:modified xsi:type="dcterms:W3CDTF">2018-10-23T11:25:00Z</dcterms:modified>
</cp:coreProperties>
</file>