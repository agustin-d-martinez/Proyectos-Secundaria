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28A5" w:rsidRPr="00F8343A" w:rsidRDefault="001453C3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  <w:r w:rsidRPr="001453C3">
        <w:rPr>
          <w:rFonts w:ascii="ISOCPEUR" w:hAnsi="ISOCPEUR"/>
          <w:noProof/>
          <w:sz w:val="4"/>
          <w:szCs w:val="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79.4pt;margin-top:102.7pt;width:16.9pt;height:17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" filled="f" stroked="f">
            <v:stroke joinstyle="round"/>
            <v:textbox inset="0,0,0,0">
              <w:txbxContent>
                <w:p w:rsidR="00F33F79" w:rsidRPr="006829FE" w:rsidRDefault="005932CF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 w:rsidR="00C10579">
        <w:rPr>
          <w:rFonts w:ascii="ISOCPEUR" w:hAnsi="ISOCPEUR"/>
          <w:noProof/>
          <w:sz w:val="28"/>
          <w:u w:val="single"/>
          <w:lang w:val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2405542</wp:posOffset>
            </wp:positionH>
            <wp:positionV relativeFrom="paragraph">
              <wp:posOffset>29911</wp:posOffset>
            </wp:positionV>
            <wp:extent cx="1306559" cy="248420"/>
            <wp:effectExtent l="19050" t="0" r="7891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59" cy="24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53C3">
        <w:rPr>
          <w:rFonts w:ascii="ISOCPEUR" w:hAnsi="ISOCPEUR"/>
          <w:noProof/>
          <w:sz w:val="28"/>
          <w:u w:val="single"/>
          <w:lang w:val="es-ES" w:eastAsia="es-ES"/>
        </w:rPr>
        <w:pict>
          <v:shape id="Text Box 14" o:spid="_x0000_s1029" type="#_x0000_t202" style="position:absolute;left:0;text-align:left;margin-left:107.05pt;margin-top:23.9pt;width:40.75pt;height:18.65pt;z-index:251660287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7bhQ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" strokecolor="white [3212]">
            <v:textbox>
              <w:txbxContent>
                <w:p w:rsidR="00F33F79" w:rsidRPr="00A5383C" w:rsidRDefault="00F33F79">
                  <w:pPr>
                    <w:rPr>
                      <w:szCs w:val="26"/>
                      <w:lang w:val="es-ES"/>
                    </w:rPr>
                  </w:pPr>
                </w:p>
              </w:txbxContent>
            </v:textbox>
          </v:shape>
        </w:pict>
      </w:r>
      <w:r w:rsidRPr="001453C3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2" type="#_x0000_t202" style="position:absolute;left:0;text-align:left;margin-left:270.25pt;margin-top:125.65pt;width:34.35pt;height:17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" filled="f" stroked="f">
            <v:stroke joinstyle="round"/>
            <v:textbox inset="0,0,0,0">
              <w:txbxContent>
                <w:p w:rsidR="00F33F79" w:rsidRPr="006829FE" w:rsidRDefault="00B60DC1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8</w:t>
                  </w:r>
                  <w:r w:rsidR="00F33F79" w:rsidRPr="006829FE">
                    <w:rPr>
                      <w:rFonts w:ascii="ISOCPEUR" w:hAnsi="ISOCPEUR"/>
                      <w:lang w:val="es-ES"/>
                    </w:rPr>
                    <w:t>/</w:t>
                  </w:r>
                  <w:r w:rsidR="00F33F79">
                    <w:rPr>
                      <w:rFonts w:ascii="ISOCPEUR" w:hAnsi="ISOCPEUR"/>
                      <w:lang w:val="es-ES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 w:rsidRPr="001453C3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3" type="#_x0000_t202" style="position:absolute;left:0;text-align:left;margin-left:185.6pt;margin-top:125.65pt;width:33.85pt;height:17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" filled="f" stroked="f">
            <v:stroke joinstyle="round"/>
            <v:textbox inset="0,0,0,0">
              <w:txbxContent>
                <w:p w:rsidR="00F33F79" w:rsidRPr="006829FE" w:rsidRDefault="00B60DC1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5</w:t>
                  </w:r>
                  <w:r w:rsidR="00F33F79" w:rsidRPr="006829FE">
                    <w:rPr>
                      <w:rFonts w:ascii="ISOCPEUR" w:hAnsi="ISOCPEUR"/>
                      <w:lang w:val="es-ES"/>
                    </w:rPr>
                    <w:t>/</w:t>
                  </w:r>
                  <w:r w:rsidR="00F33F79">
                    <w:rPr>
                      <w:rFonts w:ascii="ISOCPEUR" w:hAnsi="ISOCPEUR"/>
                      <w:lang w:val="es-ES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 w:rsidRPr="001453C3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27" type="#_x0000_t202" style="position:absolute;left:0;text-align:left;margin-left:206pt;margin-top:82pt;width:266.1pt;height:20.9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" filled="f" stroked="f">
            <v:stroke joinstyle="round"/>
            <v:textbox inset="0,0,0,0">
              <w:txbxContent>
                <w:p w:rsidR="00F33F79" w:rsidRPr="006829FE" w:rsidRDefault="00F33F79" w:rsidP="00034D48">
                  <w:pPr>
                    <w:rPr>
                      <w:rFonts w:ascii="ISOCPEUR" w:hAnsi="ISOCPEUR" w:cs="ISOCP"/>
                      <w:lang w:val="es-ES"/>
                    </w:rPr>
                  </w:pPr>
                  <w:r>
                    <w:rPr>
                      <w:rFonts w:ascii="ISOCPEUR" w:hAnsi="ISOCPEUR" w:cs="ISOCP"/>
                      <w:lang w:val="es-ES"/>
                    </w:rPr>
                    <w:t>MARTÍNEZ- SPATARO- NUÑEZ- QUINTELA</w:t>
                  </w:r>
                </w:p>
              </w:txbxContent>
            </v:textbox>
            <w10:wrap anchorx="page" anchory="page"/>
          </v:shape>
        </w:pict>
      </w:r>
      <w:r w:rsidRPr="001453C3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28" type="#_x0000_t202" style="position:absolute;left:0;text-align:left;margin-left:274pt;margin-top:59.35pt;width:210.45pt;height:15.4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" filled="f" stroked="f">
            <v:stroke joinstyle="round"/>
            <v:textbox inset="0,0,0,0">
              <w:txbxContent>
                <w:p w:rsidR="00F33F79" w:rsidRPr="00B60DC1" w:rsidRDefault="00B60DC1" w:rsidP="00B60DC1">
                  <w:r>
                    <w:t>Zelio</w:t>
                  </w:r>
                </w:p>
              </w:txbxContent>
            </v:textbox>
            <w10:wrap anchorx="page" anchory="page"/>
          </v:shape>
        </w:pict>
      </w:r>
      <w:r w:rsidRPr="001453C3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0" type="#_x0000_t202" style="position:absolute;left:0;text-align:left;margin-left:204pt;margin-top:102.8pt;width:8.5pt;height:17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" filled="f" stroked="f">
            <v:stroke joinstyle="round"/>
            <v:textbox inset="0,0,0,0">
              <w:txbxContent>
                <w:p w:rsidR="00F33F79" w:rsidRPr="006829FE" w:rsidRDefault="00F33F79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 w:rsidRPr="001453C3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1" type="#_x0000_t202" style="position:absolute;left:0;text-align:left;margin-left:293.05pt;margin-top:103.1pt;width:7.45pt;height:17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" filled="f" stroked="f">
            <v:stroke joinstyle="round"/>
            <v:textbox inset="0,0,0,0">
              <w:txbxContent>
                <w:p w:rsidR="00F33F79" w:rsidRPr="006829FE" w:rsidRDefault="00F33F79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="00160E3E" w:rsidRPr="00F8343A">
        <w:rPr>
          <w:rFonts w:ascii="ISOCPEUR" w:hAnsi="ISOCPEUR"/>
          <w:noProof/>
          <w:sz w:val="4"/>
          <w:szCs w:val="4"/>
          <w:lang w:val="es-AR"/>
        </w:rPr>
        <w:drawing>
          <wp:inline distT="0" distB="0" distL="0" distR="0">
            <wp:extent cx="6202680" cy="1440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BC" w:rsidRPr="00F8343A" w:rsidRDefault="00227FBC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2038E" w:rsidRPr="00B60DC1" w:rsidRDefault="00E2038E" w:rsidP="00DF375D">
      <w:pPr>
        <w:widowControl/>
        <w:jc w:val="both"/>
        <w:rPr>
          <w:rFonts w:ascii="ISOCPEUR" w:hAnsi="ISOCPEUR"/>
          <w:szCs w:val="4"/>
          <w:lang w:val="es-AR"/>
        </w:rPr>
      </w:pPr>
    </w:p>
    <w:p w:rsidR="00942A81" w:rsidRDefault="00B60DC1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5960331" cy="2250219"/>
            <wp:effectExtent l="19050" t="0" r="231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3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31" cy="225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C1" w:rsidRDefault="00B60DC1" w:rsidP="00942A81">
      <w:pPr>
        <w:widowControl/>
        <w:jc w:val="both"/>
        <w:rPr>
          <w:rFonts w:ascii="ISOCPEUR" w:hAnsi="ISOCPEUR"/>
          <w:szCs w:val="4"/>
          <w:lang w:val="es-AR"/>
        </w:rPr>
      </w:pPr>
    </w:p>
    <w:p w:rsidR="00B60DC1" w:rsidRPr="00B60DC1" w:rsidRDefault="00B60DC1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6202045" cy="2523885"/>
            <wp:effectExtent l="19050" t="0" r="825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52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C1" w:rsidRPr="00B60DC1" w:rsidRDefault="00B60DC1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6202045" cy="2719957"/>
            <wp:effectExtent l="1905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71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9CC" w:rsidRPr="00B60DC1" w:rsidRDefault="00B60DC1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noProof/>
          <w:szCs w:val="4"/>
          <w:lang w:val="es-AR"/>
        </w:rPr>
        <w:lastRenderedPageBreak/>
        <w:drawing>
          <wp:inline distT="0" distB="0" distL="0" distR="0">
            <wp:extent cx="6202045" cy="2556239"/>
            <wp:effectExtent l="19050" t="0" r="8255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55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9CC" w:rsidRPr="00B60DC1" w:rsidRDefault="00B60DC1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6202045" cy="2933488"/>
            <wp:effectExtent l="1905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93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6202045" cy="2967802"/>
            <wp:effectExtent l="1905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96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SOCPEUR" w:hAnsi="ISOCPEUR"/>
          <w:noProof/>
          <w:szCs w:val="4"/>
          <w:lang w:val="es-AR"/>
        </w:rPr>
        <w:lastRenderedPageBreak/>
        <w:drawing>
          <wp:inline distT="0" distB="0" distL="0" distR="0">
            <wp:extent cx="6202045" cy="2430913"/>
            <wp:effectExtent l="1905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43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6202045" cy="1849189"/>
            <wp:effectExtent l="1905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84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0DC1">
        <w:rPr>
          <w:rFonts w:ascii="ISOCPEUR" w:hAnsi="ISOCPEUR"/>
          <w:szCs w:val="4"/>
          <w:lang w:val="es-AR"/>
        </w:rPr>
        <w:t xml:space="preserve">    </w:t>
      </w:r>
    </w:p>
    <w:sectPr w:rsidR="00EB09CC" w:rsidRPr="00B60DC1" w:rsidSect="00D41F26">
      <w:footerReference w:type="default" r:id="rId18"/>
      <w:footerReference w:type="first" r:id="rId19"/>
      <w:footnotePr>
        <w:pos w:val="beneathText"/>
      </w:footnotePr>
      <w:pgSz w:w="11905" w:h="16837"/>
      <w:pgMar w:top="644" w:right="644" w:bottom="640" w:left="1494" w:header="709" w:footer="720" w:gutter="0"/>
      <w:pgBorders>
        <w:top w:val="single" w:sz="8" w:space="2" w:color="000000"/>
        <w:left w:val="single" w:sz="8" w:space="2" w:color="000000"/>
        <w:bottom w:val="single" w:sz="8" w:space="2" w:color="000000"/>
        <w:right w:val="single" w:sz="8" w:space="2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6FF" w:rsidRDefault="000E16FF" w:rsidP="00DC28A5">
      <w:r>
        <w:separator/>
      </w:r>
    </w:p>
  </w:endnote>
  <w:endnote w:type="continuationSeparator" w:id="1">
    <w:p w:rsidR="000E16FF" w:rsidRDefault="000E16FF" w:rsidP="00DC2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">
    <w:panose1 w:val="00000400000000000000"/>
    <w:charset w:val="00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F79" w:rsidRPr="00102A47" w:rsidRDefault="00F33F79" w:rsidP="00CC1855">
    <w:pPr>
      <w:pStyle w:val="Piedepgina"/>
      <w:pBdr>
        <w:bottom w:val="single" w:sz="12" w:space="1" w:color="auto"/>
      </w:pBdr>
      <w:tabs>
        <w:tab w:val="clear" w:pos="4252"/>
        <w:tab w:val="center" w:pos="4962"/>
      </w:tabs>
      <w:jc w:val="right"/>
      <w:rPr>
        <w:rFonts w:ascii="ISOCPEUR" w:hAnsi="ISOCPEUR"/>
        <w:color w:val="808080" w:themeColor="background1" w:themeShade="80"/>
        <w:sz w:val="2"/>
        <w:szCs w:val="2"/>
      </w:rPr>
    </w:pPr>
  </w:p>
  <w:p w:rsidR="00F33F79" w:rsidRPr="00102A47" w:rsidRDefault="00F33F79" w:rsidP="00D41F26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F33F79" w:rsidRPr="00D41F26" w:rsidRDefault="001453C3" w:rsidP="00D41F26">
    <w:pPr>
      <w:pStyle w:val="Piedepgina"/>
      <w:jc w:val="both"/>
    </w:pPr>
    <w:sdt>
      <w:sdtPr>
        <w:id w:val="953991785"/>
        <w:docPartObj>
          <w:docPartGallery w:val="Page Numbers (Bottom of Page)"/>
          <w:docPartUnique/>
        </w:docPartObj>
      </w:sdtPr>
      <w:sdtContent>
        <w:sdt>
          <w:sdtPr>
            <w:id w:val="953991786"/>
            <w:docPartObj>
              <w:docPartGallery w:val="Page Numbers (Top of Page)"/>
              <w:docPartUnique/>
            </w:docPartObj>
          </w:sdtPr>
          <w:sdtContent>
            <w:r w:rsidR="00F33F79">
              <w:rPr>
                <w:rFonts w:ascii="ISOCPEUR" w:hAnsi="ISOCPEUR"/>
              </w:rPr>
              <w:t>PROYECTO</w:t>
            </w:r>
            <w:r w:rsidR="00F33F79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F33F79">
              <w:tab/>
              <w:t xml:space="preserve">                                       Página </w:t>
            </w:r>
            <w:r>
              <w:rPr>
                <w:b/>
              </w:rPr>
              <w:fldChar w:fldCharType="begin"/>
            </w:r>
            <w:r w:rsidR="00F33F79"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B60DC1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 w:rsidR="00F33F79">
              <w:t xml:space="preserve"> de </w:t>
            </w:r>
            <w:r>
              <w:rPr>
                <w:b/>
              </w:rPr>
              <w:fldChar w:fldCharType="begin"/>
            </w:r>
            <w:r w:rsidR="00F33F79"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B60DC1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sdtContent>
        </w:sdt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F79" w:rsidRPr="00102A47" w:rsidRDefault="00F33F79" w:rsidP="00C06AC4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F33F79" w:rsidRPr="005F6FE0" w:rsidRDefault="001453C3" w:rsidP="005F6FE0">
    <w:pPr>
      <w:pStyle w:val="Piedepgina"/>
      <w:jc w:val="both"/>
    </w:pPr>
    <w:sdt>
      <w:sdtPr>
        <w:id w:val="181147158"/>
        <w:docPartObj>
          <w:docPartGallery w:val="Page Numbers (Bottom of Page)"/>
          <w:docPartUnique/>
        </w:docPartObj>
      </w:sdtPr>
      <w:sdtContent>
        <w:sdt>
          <w:sdtPr>
            <w:id w:val="181147159"/>
            <w:docPartObj>
              <w:docPartGallery w:val="Page Numbers (Top of Page)"/>
              <w:docPartUnique/>
            </w:docPartObj>
          </w:sdtPr>
          <w:sdtContent>
            <w:r w:rsidR="00F33F79" w:rsidRPr="005F6FE0">
              <w:rPr>
                <w:rFonts w:ascii="ISOCPEUR" w:hAnsi="ISOCPEUR"/>
              </w:rPr>
              <w:t>A.M.E.S.E.A</w:t>
            </w:r>
            <w:r w:rsidR="00F33F79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F33F79">
              <w:tab/>
              <w:t xml:space="preserve">                                          Página </w:t>
            </w:r>
            <w:r>
              <w:rPr>
                <w:b/>
              </w:rPr>
              <w:fldChar w:fldCharType="begin"/>
            </w:r>
            <w:r w:rsidR="00F33F79"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F33F79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 w:rsidR="00F33F79">
              <w:t xml:space="preserve"> de </w:t>
            </w:r>
            <w:r>
              <w:rPr>
                <w:b/>
              </w:rPr>
              <w:fldChar w:fldCharType="begin"/>
            </w:r>
            <w:r w:rsidR="00F33F79"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F33F79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6FF" w:rsidRDefault="000E16FF" w:rsidP="00DC28A5">
      <w:r>
        <w:separator/>
      </w:r>
    </w:p>
  </w:footnote>
  <w:footnote w:type="continuationSeparator" w:id="1">
    <w:p w:rsidR="000E16FF" w:rsidRDefault="000E16FF" w:rsidP="00DC28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960E1076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F12823E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2D019CD"/>
    <w:multiLevelType w:val="hybridMultilevel"/>
    <w:tmpl w:val="86B688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DA0AA5"/>
    <w:multiLevelType w:val="hybridMultilevel"/>
    <w:tmpl w:val="05AA92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36970CC"/>
    <w:multiLevelType w:val="hybridMultilevel"/>
    <w:tmpl w:val="1B8C4F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8111469"/>
    <w:multiLevelType w:val="hybridMultilevel"/>
    <w:tmpl w:val="21309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135D80"/>
    <w:multiLevelType w:val="hybridMultilevel"/>
    <w:tmpl w:val="74D6A7D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A227764"/>
    <w:multiLevelType w:val="hybridMultilevel"/>
    <w:tmpl w:val="F5765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491F48"/>
    <w:multiLevelType w:val="hybridMultilevel"/>
    <w:tmpl w:val="0564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A4CAA"/>
    <w:multiLevelType w:val="hybridMultilevel"/>
    <w:tmpl w:val="AD66D1C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CF34BA3"/>
    <w:multiLevelType w:val="hybridMultilevel"/>
    <w:tmpl w:val="0D528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01606D"/>
    <w:multiLevelType w:val="hybridMultilevel"/>
    <w:tmpl w:val="9B70B1B0"/>
    <w:lvl w:ilvl="0" w:tplc="5DFC093A">
      <w:start w:val="1"/>
      <w:numFmt w:val="lowerLetter"/>
      <w:lvlText w:val="%1."/>
      <w:lvlJc w:val="left"/>
      <w:pPr>
        <w:ind w:left="1065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22BC46F3"/>
    <w:multiLevelType w:val="hybridMultilevel"/>
    <w:tmpl w:val="4BE4C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505096"/>
    <w:multiLevelType w:val="hybridMultilevel"/>
    <w:tmpl w:val="A32694C8"/>
    <w:lvl w:ilvl="0" w:tplc="6666B8D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F6067F"/>
    <w:multiLevelType w:val="hybridMultilevel"/>
    <w:tmpl w:val="6C3A6E1C"/>
    <w:lvl w:ilvl="0" w:tplc="A7249AAE">
      <w:start w:val="1"/>
      <w:numFmt w:val="lowerRoman"/>
      <w:lvlText w:val="%1."/>
      <w:lvlJc w:val="right"/>
      <w:pPr>
        <w:ind w:left="1429" w:hanging="72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5AB24DD"/>
    <w:multiLevelType w:val="hybridMultilevel"/>
    <w:tmpl w:val="D826E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4907A3"/>
    <w:multiLevelType w:val="hybridMultilevel"/>
    <w:tmpl w:val="31E0C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96D15"/>
    <w:multiLevelType w:val="hybridMultilevel"/>
    <w:tmpl w:val="F6D84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4D418D"/>
    <w:multiLevelType w:val="hybridMultilevel"/>
    <w:tmpl w:val="F7065B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EE75FB"/>
    <w:multiLevelType w:val="hybridMultilevel"/>
    <w:tmpl w:val="03EE0F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4FC4984"/>
    <w:multiLevelType w:val="hybridMultilevel"/>
    <w:tmpl w:val="D9A4E2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A5048A"/>
    <w:multiLevelType w:val="hybridMultilevel"/>
    <w:tmpl w:val="26C0D7F0"/>
    <w:lvl w:ilvl="0" w:tplc="BE60DF88">
      <w:numFmt w:val="bullet"/>
      <w:lvlText w:val="-"/>
      <w:lvlJc w:val="left"/>
      <w:pPr>
        <w:ind w:left="720" w:hanging="360"/>
      </w:pPr>
      <w:rPr>
        <w:rFonts w:ascii="ISOCPEUR" w:eastAsia="Lucida Sans Unicode" w:hAnsi="ISOCPEUR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67160"/>
    <w:multiLevelType w:val="hybridMultilevel"/>
    <w:tmpl w:val="995008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A6D78"/>
    <w:multiLevelType w:val="hybridMultilevel"/>
    <w:tmpl w:val="5EEE5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C35CA"/>
    <w:multiLevelType w:val="hybridMultilevel"/>
    <w:tmpl w:val="064614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D453F"/>
    <w:multiLevelType w:val="hybridMultilevel"/>
    <w:tmpl w:val="1CF894E4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4053B0B"/>
    <w:multiLevelType w:val="hybridMultilevel"/>
    <w:tmpl w:val="2F8C9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B27A7D"/>
    <w:multiLevelType w:val="hybridMultilevel"/>
    <w:tmpl w:val="7F10F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E4F4E"/>
    <w:multiLevelType w:val="hybridMultilevel"/>
    <w:tmpl w:val="36443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D6A15"/>
    <w:multiLevelType w:val="hybridMultilevel"/>
    <w:tmpl w:val="F7040756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F105A51"/>
    <w:multiLevelType w:val="hybridMultilevel"/>
    <w:tmpl w:val="433806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35"/>
  </w:num>
  <w:num w:numId="4">
    <w:abstractNumId w:val="15"/>
  </w:num>
  <w:num w:numId="5">
    <w:abstractNumId w:val="9"/>
  </w:num>
  <w:num w:numId="6">
    <w:abstractNumId w:val="10"/>
  </w:num>
  <w:num w:numId="7">
    <w:abstractNumId w:val="25"/>
  </w:num>
  <w:num w:numId="8">
    <w:abstractNumId w:val="19"/>
  </w:num>
  <w:num w:numId="9">
    <w:abstractNumId w:val="20"/>
  </w:num>
  <w:num w:numId="10">
    <w:abstractNumId w:val="12"/>
  </w:num>
  <w:num w:numId="11">
    <w:abstractNumId w:val="16"/>
  </w:num>
  <w:num w:numId="12">
    <w:abstractNumId w:val="17"/>
  </w:num>
  <w:num w:numId="13">
    <w:abstractNumId w:val="30"/>
  </w:num>
  <w:num w:numId="14">
    <w:abstractNumId w:val="14"/>
  </w:num>
  <w:num w:numId="15">
    <w:abstractNumId w:val="34"/>
  </w:num>
  <w:num w:numId="16">
    <w:abstractNumId w:val="23"/>
  </w:num>
  <w:num w:numId="17">
    <w:abstractNumId w:val="26"/>
  </w:num>
  <w:num w:numId="18">
    <w:abstractNumId w:val="21"/>
  </w:num>
  <w:num w:numId="19">
    <w:abstractNumId w:val="13"/>
  </w:num>
  <w:num w:numId="20">
    <w:abstractNumId w:val="18"/>
  </w:num>
  <w:num w:numId="21">
    <w:abstractNumId w:val="11"/>
  </w:num>
  <w:num w:numId="22">
    <w:abstractNumId w:val="33"/>
  </w:num>
  <w:num w:numId="23">
    <w:abstractNumId w:val="28"/>
  </w:num>
  <w:num w:numId="24">
    <w:abstractNumId w:val="8"/>
  </w:num>
  <w:num w:numId="25">
    <w:abstractNumId w:val="36"/>
  </w:num>
  <w:num w:numId="26">
    <w:abstractNumId w:val="29"/>
  </w:num>
  <w:num w:numId="27">
    <w:abstractNumId w:val="32"/>
  </w:num>
  <w:num w:numId="28">
    <w:abstractNumId w:val="22"/>
  </w:num>
  <w:num w:numId="29">
    <w:abstractNumId w:val="2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41986" fillcolor="white">
      <v:fill color="white"/>
      <o:colormru v:ext="edit" colors="#e42ace"/>
      <o:colormenu v:ext="edit" fillcolor="none [3212]" strokecolor="none [321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DC28A5"/>
    <w:rsid w:val="00001CE8"/>
    <w:rsid w:val="000067AC"/>
    <w:rsid w:val="00007911"/>
    <w:rsid w:val="0001010F"/>
    <w:rsid w:val="00016980"/>
    <w:rsid w:val="00016B49"/>
    <w:rsid w:val="00022A4B"/>
    <w:rsid w:val="00026D2E"/>
    <w:rsid w:val="00034D48"/>
    <w:rsid w:val="0004005E"/>
    <w:rsid w:val="00053C57"/>
    <w:rsid w:val="0005608F"/>
    <w:rsid w:val="00061B71"/>
    <w:rsid w:val="00062977"/>
    <w:rsid w:val="00066D40"/>
    <w:rsid w:val="000675E7"/>
    <w:rsid w:val="00071689"/>
    <w:rsid w:val="000742FC"/>
    <w:rsid w:val="000768B1"/>
    <w:rsid w:val="00085222"/>
    <w:rsid w:val="000855D2"/>
    <w:rsid w:val="000945A3"/>
    <w:rsid w:val="00094B43"/>
    <w:rsid w:val="000A3A85"/>
    <w:rsid w:val="000A68B9"/>
    <w:rsid w:val="000A69A8"/>
    <w:rsid w:val="000B50E4"/>
    <w:rsid w:val="000C24CF"/>
    <w:rsid w:val="000C39A7"/>
    <w:rsid w:val="000D74AF"/>
    <w:rsid w:val="000E14F6"/>
    <w:rsid w:val="000E16FF"/>
    <w:rsid w:val="000E2C48"/>
    <w:rsid w:val="000F6DAB"/>
    <w:rsid w:val="00102A47"/>
    <w:rsid w:val="001050F7"/>
    <w:rsid w:val="00106F27"/>
    <w:rsid w:val="0012093A"/>
    <w:rsid w:val="001254B6"/>
    <w:rsid w:val="0013087C"/>
    <w:rsid w:val="001432FE"/>
    <w:rsid w:val="001453C3"/>
    <w:rsid w:val="00153139"/>
    <w:rsid w:val="00160E3E"/>
    <w:rsid w:val="00163986"/>
    <w:rsid w:val="00164697"/>
    <w:rsid w:val="00164927"/>
    <w:rsid w:val="00181E24"/>
    <w:rsid w:val="001830DA"/>
    <w:rsid w:val="00184893"/>
    <w:rsid w:val="001911FE"/>
    <w:rsid w:val="00191B5F"/>
    <w:rsid w:val="00193117"/>
    <w:rsid w:val="001A0859"/>
    <w:rsid w:val="001B23C1"/>
    <w:rsid w:val="001B361B"/>
    <w:rsid w:val="001B3768"/>
    <w:rsid w:val="001C30EC"/>
    <w:rsid w:val="001C478D"/>
    <w:rsid w:val="001C788C"/>
    <w:rsid w:val="001D672B"/>
    <w:rsid w:val="001E24B3"/>
    <w:rsid w:val="001E3923"/>
    <w:rsid w:val="001F2DA2"/>
    <w:rsid w:val="001F4148"/>
    <w:rsid w:val="001F5CB2"/>
    <w:rsid w:val="00201AA2"/>
    <w:rsid w:val="00214D24"/>
    <w:rsid w:val="00220C27"/>
    <w:rsid w:val="00222008"/>
    <w:rsid w:val="00227FBC"/>
    <w:rsid w:val="00232E02"/>
    <w:rsid w:val="00243984"/>
    <w:rsid w:val="00250067"/>
    <w:rsid w:val="0026258C"/>
    <w:rsid w:val="00263C4B"/>
    <w:rsid w:val="00270A58"/>
    <w:rsid w:val="0027286D"/>
    <w:rsid w:val="00275044"/>
    <w:rsid w:val="002756C6"/>
    <w:rsid w:val="0027735B"/>
    <w:rsid w:val="002823C8"/>
    <w:rsid w:val="00292139"/>
    <w:rsid w:val="0029508C"/>
    <w:rsid w:val="00297327"/>
    <w:rsid w:val="00297FB4"/>
    <w:rsid w:val="002A1B44"/>
    <w:rsid w:val="002A506F"/>
    <w:rsid w:val="002B2CA8"/>
    <w:rsid w:val="002C365E"/>
    <w:rsid w:val="002C6365"/>
    <w:rsid w:val="002E181A"/>
    <w:rsid w:val="002F1B9C"/>
    <w:rsid w:val="002F28E0"/>
    <w:rsid w:val="002F361E"/>
    <w:rsid w:val="002F4C66"/>
    <w:rsid w:val="002F4C8E"/>
    <w:rsid w:val="00300066"/>
    <w:rsid w:val="00301AD5"/>
    <w:rsid w:val="003100C5"/>
    <w:rsid w:val="003111F2"/>
    <w:rsid w:val="003136DA"/>
    <w:rsid w:val="0032082D"/>
    <w:rsid w:val="00320CBB"/>
    <w:rsid w:val="003259C5"/>
    <w:rsid w:val="00331521"/>
    <w:rsid w:val="00336E5B"/>
    <w:rsid w:val="0035072C"/>
    <w:rsid w:val="00354283"/>
    <w:rsid w:val="00363B70"/>
    <w:rsid w:val="00366658"/>
    <w:rsid w:val="00371B10"/>
    <w:rsid w:val="00381A56"/>
    <w:rsid w:val="00382687"/>
    <w:rsid w:val="00384179"/>
    <w:rsid w:val="00387769"/>
    <w:rsid w:val="00395755"/>
    <w:rsid w:val="003A2F17"/>
    <w:rsid w:val="003A546C"/>
    <w:rsid w:val="003A6B57"/>
    <w:rsid w:val="003A73E2"/>
    <w:rsid w:val="003B40EC"/>
    <w:rsid w:val="003D0E7B"/>
    <w:rsid w:val="003D299F"/>
    <w:rsid w:val="003E326D"/>
    <w:rsid w:val="003E42F2"/>
    <w:rsid w:val="003E4830"/>
    <w:rsid w:val="003F6DAF"/>
    <w:rsid w:val="004030B8"/>
    <w:rsid w:val="0040617C"/>
    <w:rsid w:val="004112A1"/>
    <w:rsid w:val="004124A2"/>
    <w:rsid w:val="00416AC3"/>
    <w:rsid w:val="00424519"/>
    <w:rsid w:val="004302D0"/>
    <w:rsid w:val="004319C3"/>
    <w:rsid w:val="00431B05"/>
    <w:rsid w:val="004347C8"/>
    <w:rsid w:val="00437749"/>
    <w:rsid w:val="004404DD"/>
    <w:rsid w:val="0044173B"/>
    <w:rsid w:val="00441DDA"/>
    <w:rsid w:val="00443F85"/>
    <w:rsid w:val="00444A95"/>
    <w:rsid w:val="0044591B"/>
    <w:rsid w:val="00453571"/>
    <w:rsid w:val="00460B3E"/>
    <w:rsid w:val="00460DC5"/>
    <w:rsid w:val="004678E9"/>
    <w:rsid w:val="004723B5"/>
    <w:rsid w:val="004836C5"/>
    <w:rsid w:val="00483D57"/>
    <w:rsid w:val="00491140"/>
    <w:rsid w:val="00493AA2"/>
    <w:rsid w:val="004A56A4"/>
    <w:rsid w:val="004A7049"/>
    <w:rsid w:val="004A7088"/>
    <w:rsid w:val="004B2CF9"/>
    <w:rsid w:val="004C7EBD"/>
    <w:rsid w:val="004C7F76"/>
    <w:rsid w:val="004D1E0A"/>
    <w:rsid w:val="004D2936"/>
    <w:rsid w:val="004D32A4"/>
    <w:rsid w:val="004D7D6C"/>
    <w:rsid w:val="004E5154"/>
    <w:rsid w:val="004F0040"/>
    <w:rsid w:val="004F4B6F"/>
    <w:rsid w:val="005122DF"/>
    <w:rsid w:val="00517911"/>
    <w:rsid w:val="0052010C"/>
    <w:rsid w:val="00522DBB"/>
    <w:rsid w:val="00541CCD"/>
    <w:rsid w:val="00553BE6"/>
    <w:rsid w:val="0055690C"/>
    <w:rsid w:val="0056007C"/>
    <w:rsid w:val="00567812"/>
    <w:rsid w:val="0057143D"/>
    <w:rsid w:val="00571B34"/>
    <w:rsid w:val="0058593E"/>
    <w:rsid w:val="0058732F"/>
    <w:rsid w:val="00587330"/>
    <w:rsid w:val="005932CF"/>
    <w:rsid w:val="0059612D"/>
    <w:rsid w:val="005A2F33"/>
    <w:rsid w:val="005A4997"/>
    <w:rsid w:val="005A686B"/>
    <w:rsid w:val="005B2B60"/>
    <w:rsid w:val="005C757C"/>
    <w:rsid w:val="005C7FDE"/>
    <w:rsid w:val="005D2C40"/>
    <w:rsid w:val="005F01EC"/>
    <w:rsid w:val="005F6FE0"/>
    <w:rsid w:val="00601D0F"/>
    <w:rsid w:val="00635068"/>
    <w:rsid w:val="006430D8"/>
    <w:rsid w:val="006437C6"/>
    <w:rsid w:val="00647A29"/>
    <w:rsid w:val="00647E2C"/>
    <w:rsid w:val="00665D0D"/>
    <w:rsid w:val="006712E5"/>
    <w:rsid w:val="0067304C"/>
    <w:rsid w:val="00676914"/>
    <w:rsid w:val="00677E0B"/>
    <w:rsid w:val="006829FE"/>
    <w:rsid w:val="006909A3"/>
    <w:rsid w:val="00692A2F"/>
    <w:rsid w:val="00694C5B"/>
    <w:rsid w:val="00697C3E"/>
    <w:rsid w:val="006A2A6C"/>
    <w:rsid w:val="006A6644"/>
    <w:rsid w:val="006A664E"/>
    <w:rsid w:val="006A7A9A"/>
    <w:rsid w:val="006B3CCC"/>
    <w:rsid w:val="006B7220"/>
    <w:rsid w:val="006C22B0"/>
    <w:rsid w:val="006C6206"/>
    <w:rsid w:val="006D0F99"/>
    <w:rsid w:val="006D1B9D"/>
    <w:rsid w:val="006D3F02"/>
    <w:rsid w:val="006E3A32"/>
    <w:rsid w:val="006E7E92"/>
    <w:rsid w:val="006F16A7"/>
    <w:rsid w:val="0071099B"/>
    <w:rsid w:val="00712917"/>
    <w:rsid w:val="00716036"/>
    <w:rsid w:val="00717660"/>
    <w:rsid w:val="00732134"/>
    <w:rsid w:val="00735BD7"/>
    <w:rsid w:val="00760705"/>
    <w:rsid w:val="00762A26"/>
    <w:rsid w:val="00765920"/>
    <w:rsid w:val="0076785B"/>
    <w:rsid w:val="007717A4"/>
    <w:rsid w:val="0078227D"/>
    <w:rsid w:val="00782950"/>
    <w:rsid w:val="0078383D"/>
    <w:rsid w:val="00792079"/>
    <w:rsid w:val="0079261A"/>
    <w:rsid w:val="007A6BD4"/>
    <w:rsid w:val="007B1414"/>
    <w:rsid w:val="007B1B68"/>
    <w:rsid w:val="007B1BFE"/>
    <w:rsid w:val="007B6E12"/>
    <w:rsid w:val="007C1703"/>
    <w:rsid w:val="007C652E"/>
    <w:rsid w:val="007E406C"/>
    <w:rsid w:val="007F15EF"/>
    <w:rsid w:val="007F4D94"/>
    <w:rsid w:val="00800D45"/>
    <w:rsid w:val="008065C6"/>
    <w:rsid w:val="00820A57"/>
    <w:rsid w:val="008261A1"/>
    <w:rsid w:val="00827172"/>
    <w:rsid w:val="0083523E"/>
    <w:rsid w:val="00840D6E"/>
    <w:rsid w:val="00845944"/>
    <w:rsid w:val="00851715"/>
    <w:rsid w:val="008552BB"/>
    <w:rsid w:val="00866B6F"/>
    <w:rsid w:val="00872EEB"/>
    <w:rsid w:val="008815ED"/>
    <w:rsid w:val="0088499A"/>
    <w:rsid w:val="008867B5"/>
    <w:rsid w:val="008975C7"/>
    <w:rsid w:val="008A750C"/>
    <w:rsid w:val="008B036E"/>
    <w:rsid w:val="008B0FF8"/>
    <w:rsid w:val="008B5A5D"/>
    <w:rsid w:val="008C588F"/>
    <w:rsid w:val="008D5D08"/>
    <w:rsid w:val="008D6209"/>
    <w:rsid w:val="008F00C7"/>
    <w:rsid w:val="008F13DB"/>
    <w:rsid w:val="008F1427"/>
    <w:rsid w:val="008F2795"/>
    <w:rsid w:val="008F4769"/>
    <w:rsid w:val="0090029A"/>
    <w:rsid w:val="009061BD"/>
    <w:rsid w:val="00906220"/>
    <w:rsid w:val="00912F42"/>
    <w:rsid w:val="00913552"/>
    <w:rsid w:val="009143AF"/>
    <w:rsid w:val="009157A3"/>
    <w:rsid w:val="00926B6F"/>
    <w:rsid w:val="00930439"/>
    <w:rsid w:val="009310E9"/>
    <w:rsid w:val="00936002"/>
    <w:rsid w:val="00937D9B"/>
    <w:rsid w:val="00942A81"/>
    <w:rsid w:val="00944B62"/>
    <w:rsid w:val="009524C5"/>
    <w:rsid w:val="009538AD"/>
    <w:rsid w:val="00967434"/>
    <w:rsid w:val="009677FF"/>
    <w:rsid w:val="009772F4"/>
    <w:rsid w:val="00981B9B"/>
    <w:rsid w:val="0099085F"/>
    <w:rsid w:val="0099236F"/>
    <w:rsid w:val="00995819"/>
    <w:rsid w:val="009A2454"/>
    <w:rsid w:val="009A250C"/>
    <w:rsid w:val="009A76E3"/>
    <w:rsid w:val="009B6425"/>
    <w:rsid w:val="009D4036"/>
    <w:rsid w:val="009E168F"/>
    <w:rsid w:val="009F1FFC"/>
    <w:rsid w:val="009F3A46"/>
    <w:rsid w:val="009F7526"/>
    <w:rsid w:val="00A00284"/>
    <w:rsid w:val="00A01BE8"/>
    <w:rsid w:val="00A069DF"/>
    <w:rsid w:val="00A131A4"/>
    <w:rsid w:val="00A1716B"/>
    <w:rsid w:val="00A27AB1"/>
    <w:rsid w:val="00A30F9A"/>
    <w:rsid w:val="00A3324D"/>
    <w:rsid w:val="00A33F70"/>
    <w:rsid w:val="00A35B84"/>
    <w:rsid w:val="00A44765"/>
    <w:rsid w:val="00A5130E"/>
    <w:rsid w:val="00A5383C"/>
    <w:rsid w:val="00A54439"/>
    <w:rsid w:val="00A56323"/>
    <w:rsid w:val="00A604E2"/>
    <w:rsid w:val="00A61977"/>
    <w:rsid w:val="00A63B5C"/>
    <w:rsid w:val="00A645D0"/>
    <w:rsid w:val="00A73B9F"/>
    <w:rsid w:val="00A849B8"/>
    <w:rsid w:val="00A84E84"/>
    <w:rsid w:val="00A861B8"/>
    <w:rsid w:val="00A902BA"/>
    <w:rsid w:val="00A938F7"/>
    <w:rsid w:val="00A94262"/>
    <w:rsid w:val="00AA11C4"/>
    <w:rsid w:val="00AB180C"/>
    <w:rsid w:val="00AB34B8"/>
    <w:rsid w:val="00AB678B"/>
    <w:rsid w:val="00AC62EB"/>
    <w:rsid w:val="00AC6880"/>
    <w:rsid w:val="00AD0B54"/>
    <w:rsid w:val="00AD44FB"/>
    <w:rsid w:val="00AD4AD8"/>
    <w:rsid w:val="00AD5DD3"/>
    <w:rsid w:val="00AD76C4"/>
    <w:rsid w:val="00AE0F96"/>
    <w:rsid w:val="00AE2928"/>
    <w:rsid w:val="00AE4104"/>
    <w:rsid w:val="00AE7362"/>
    <w:rsid w:val="00AE75DF"/>
    <w:rsid w:val="00AF1FBA"/>
    <w:rsid w:val="00AF29DF"/>
    <w:rsid w:val="00AF4762"/>
    <w:rsid w:val="00AF6643"/>
    <w:rsid w:val="00B071DB"/>
    <w:rsid w:val="00B112A4"/>
    <w:rsid w:val="00B119DE"/>
    <w:rsid w:val="00B12A5A"/>
    <w:rsid w:val="00B21CF1"/>
    <w:rsid w:val="00B23DC9"/>
    <w:rsid w:val="00B2761D"/>
    <w:rsid w:val="00B406D9"/>
    <w:rsid w:val="00B447D3"/>
    <w:rsid w:val="00B44959"/>
    <w:rsid w:val="00B46DA1"/>
    <w:rsid w:val="00B501C6"/>
    <w:rsid w:val="00B51692"/>
    <w:rsid w:val="00B54B21"/>
    <w:rsid w:val="00B56E23"/>
    <w:rsid w:val="00B60C43"/>
    <w:rsid w:val="00B60DC1"/>
    <w:rsid w:val="00B61B7B"/>
    <w:rsid w:val="00B629F6"/>
    <w:rsid w:val="00B63A74"/>
    <w:rsid w:val="00B65461"/>
    <w:rsid w:val="00B67B9C"/>
    <w:rsid w:val="00B7396E"/>
    <w:rsid w:val="00B77A1E"/>
    <w:rsid w:val="00B81AD9"/>
    <w:rsid w:val="00B92DC7"/>
    <w:rsid w:val="00B93E81"/>
    <w:rsid w:val="00B9699B"/>
    <w:rsid w:val="00BB0173"/>
    <w:rsid w:val="00BB2771"/>
    <w:rsid w:val="00BB2847"/>
    <w:rsid w:val="00BC66BD"/>
    <w:rsid w:val="00BC7089"/>
    <w:rsid w:val="00BD0EBC"/>
    <w:rsid w:val="00BD24ED"/>
    <w:rsid w:val="00BE2860"/>
    <w:rsid w:val="00BE2D90"/>
    <w:rsid w:val="00BE34FE"/>
    <w:rsid w:val="00BF113D"/>
    <w:rsid w:val="00BF17DA"/>
    <w:rsid w:val="00C05930"/>
    <w:rsid w:val="00C06AC4"/>
    <w:rsid w:val="00C07A0B"/>
    <w:rsid w:val="00C10579"/>
    <w:rsid w:val="00C14BC6"/>
    <w:rsid w:val="00C17EAC"/>
    <w:rsid w:val="00C248BC"/>
    <w:rsid w:val="00C2793D"/>
    <w:rsid w:val="00C30A46"/>
    <w:rsid w:val="00C333F9"/>
    <w:rsid w:val="00C40AFC"/>
    <w:rsid w:val="00C43D2D"/>
    <w:rsid w:val="00C44857"/>
    <w:rsid w:val="00C470AB"/>
    <w:rsid w:val="00C66252"/>
    <w:rsid w:val="00C66AB6"/>
    <w:rsid w:val="00C72A5D"/>
    <w:rsid w:val="00C7768D"/>
    <w:rsid w:val="00C91D0E"/>
    <w:rsid w:val="00C9219C"/>
    <w:rsid w:val="00C958B2"/>
    <w:rsid w:val="00CA443A"/>
    <w:rsid w:val="00CB3C3A"/>
    <w:rsid w:val="00CC1855"/>
    <w:rsid w:val="00CC2D1E"/>
    <w:rsid w:val="00CC44C9"/>
    <w:rsid w:val="00CD179D"/>
    <w:rsid w:val="00CD213C"/>
    <w:rsid w:val="00CD41EA"/>
    <w:rsid w:val="00CD422E"/>
    <w:rsid w:val="00CD44FF"/>
    <w:rsid w:val="00CD4AEB"/>
    <w:rsid w:val="00CD671D"/>
    <w:rsid w:val="00CE46CC"/>
    <w:rsid w:val="00CF119D"/>
    <w:rsid w:val="00CF2101"/>
    <w:rsid w:val="00D0100B"/>
    <w:rsid w:val="00D015F7"/>
    <w:rsid w:val="00D01DDF"/>
    <w:rsid w:val="00D05500"/>
    <w:rsid w:val="00D05694"/>
    <w:rsid w:val="00D12D87"/>
    <w:rsid w:val="00D24758"/>
    <w:rsid w:val="00D27158"/>
    <w:rsid w:val="00D2759D"/>
    <w:rsid w:val="00D41F26"/>
    <w:rsid w:val="00D42B62"/>
    <w:rsid w:val="00D445C8"/>
    <w:rsid w:val="00D53562"/>
    <w:rsid w:val="00D53F34"/>
    <w:rsid w:val="00D63198"/>
    <w:rsid w:val="00D72F3A"/>
    <w:rsid w:val="00D74CD9"/>
    <w:rsid w:val="00D75524"/>
    <w:rsid w:val="00D904EF"/>
    <w:rsid w:val="00D93DD4"/>
    <w:rsid w:val="00DA5F32"/>
    <w:rsid w:val="00DB26C9"/>
    <w:rsid w:val="00DC28A5"/>
    <w:rsid w:val="00DC3F15"/>
    <w:rsid w:val="00DC4EEF"/>
    <w:rsid w:val="00DD4B74"/>
    <w:rsid w:val="00DE24CD"/>
    <w:rsid w:val="00DE62D0"/>
    <w:rsid w:val="00DF375D"/>
    <w:rsid w:val="00DF68E5"/>
    <w:rsid w:val="00E01AD1"/>
    <w:rsid w:val="00E0231F"/>
    <w:rsid w:val="00E02402"/>
    <w:rsid w:val="00E036A5"/>
    <w:rsid w:val="00E03F55"/>
    <w:rsid w:val="00E065F0"/>
    <w:rsid w:val="00E14D6F"/>
    <w:rsid w:val="00E160B9"/>
    <w:rsid w:val="00E2038E"/>
    <w:rsid w:val="00E26305"/>
    <w:rsid w:val="00E34104"/>
    <w:rsid w:val="00E3608D"/>
    <w:rsid w:val="00E432B5"/>
    <w:rsid w:val="00E45D23"/>
    <w:rsid w:val="00E55CE8"/>
    <w:rsid w:val="00E60AC4"/>
    <w:rsid w:val="00E60CA1"/>
    <w:rsid w:val="00E62DD0"/>
    <w:rsid w:val="00E6323E"/>
    <w:rsid w:val="00E70855"/>
    <w:rsid w:val="00E70CFF"/>
    <w:rsid w:val="00E8330F"/>
    <w:rsid w:val="00E83B4E"/>
    <w:rsid w:val="00E96F83"/>
    <w:rsid w:val="00E97924"/>
    <w:rsid w:val="00E97FE1"/>
    <w:rsid w:val="00EA2693"/>
    <w:rsid w:val="00EA3155"/>
    <w:rsid w:val="00EB09CC"/>
    <w:rsid w:val="00EB5E07"/>
    <w:rsid w:val="00EB6B48"/>
    <w:rsid w:val="00EC24D4"/>
    <w:rsid w:val="00ED4020"/>
    <w:rsid w:val="00ED55CE"/>
    <w:rsid w:val="00EF4917"/>
    <w:rsid w:val="00F0617C"/>
    <w:rsid w:val="00F06688"/>
    <w:rsid w:val="00F16062"/>
    <w:rsid w:val="00F20641"/>
    <w:rsid w:val="00F33F79"/>
    <w:rsid w:val="00F4716F"/>
    <w:rsid w:val="00F71622"/>
    <w:rsid w:val="00F718A6"/>
    <w:rsid w:val="00F73640"/>
    <w:rsid w:val="00F745DE"/>
    <w:rsid w:val="00F81123"/>
    <w:rsid w:val="00F8130C"/>
    <w:rsid w:val="00F8343A"/>
    <w:rsid w:val="00F8490A"/>
    <w:rsid w:val="00FA3B16"/>
    <w:rsid w:val="00FA5957"/>
    <w:rsid w:val="00FA77A6"/>
    <w:rsid w:val="00FB0507"/>
    <w:rsid w:val="00FB1C97"/>
    <w:rsid w:val="00FC6F88"/>
    <w:rsid w:val="00FC70F6"/>
    <w:rsid w:val="00FD34ED"/>
    <w:rsid w:val="00FD6011"/>
    <w:rsid w:val="00FD6ABA"/>
    <w:rsid w:val="00FE486F"/>
    <w:rsid w:val="00FE7EE3"/>
    <w:rsid w:val="00FF320D"/>
    <w:rsid w:val="00FF3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fillcolor="white">
      <v:fill color="white"/>
      <o:colormru v:ext="edit" colors="#e42ace"/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27"/>
    <w:pPr>
      <w:widowControl w:val="0"/>
      <w:suppressAutoHyphens/>
    </w:pPr>
    <w:rPr>
      <w:rFonts w:eastAsia="Lucida Sans Unicode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06F27"/>
  </w:style>
  <w:style w:type="character" w:customStyle="1" w:styleId="WW-Absatz-Standardschriftart">
    <w:name w:val="WW-Absatz-Standardschriftart"/>
    <w:rsid w:val="00106F27"/>
  </w:style>
  <w:style w:type="paragraph" w:customStyle="1" w:styleId="Encabezado1">
    <w:name w:val="Encabezado1"/>
    <w:basedOn w:val="Normal"/>
    <w:next w:val="Textoindependiente"/>
    <w:rsid w:val="00106F2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semiHidden/>
    <w:rsid w:val="00106F27"/>
    <w:pPr>
      <w:spacing w:after="120"/>
    </w:pPr>
  </w:style>
  <w:style w:type="paragraph" w:styleId="Lista">
    <w:name w:val="List"/>
    <w:basedOn w:val="Textoindependiente"/>
    <w:semiHidden/>
    <w:rsid w:val="00106F27"/>
    <w:rPr>
      <w:rFonts w:cs="Tahoma"/>
    </w:rPr>
  </w:style>
  <w:style w:type="paragraph" w:customStyle="1" w:styleId="Etiqueta">
    <w:name w:val="Etiqueta"/>
    <w:basedOn w:val="Normal"/>
    <w:rsid w:val="00106F2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06F27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106F27"/>
    <w:pPr>
      <w:suppressLineNumbers/>
      <w:tabs>
        <w:tab w:val="center" w:pos="5017"/>
        <w:tab w:val="right" w:pos="10035"/>
      </w:tabs>
    </w:pPr>
  </w:style>
  <w:style w:type="paragraph" w:styleId="Piedepgina">
    <w:name w:val="footer"/>
    <w:basedOn w:val="Normal"/>
    <w:link w:val="PiedepginaCar"/>
    <w:uiPriority w:val="99"/>
    <w:unhideWhenUsed/>
    <w:rsid w:val="00DC28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C28A5"/>
    <w:rPr>
      <w:rFonts w:eastAsia="Lucida Sans Unicode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B6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42B62"/>
    <w:rPr>
      <w:rFonts w:ascii="Tahoma" w:eastAsia="Lucida Sans Unicode" w:hAnsi="Tahoma" w:cs="Tahoma"/>
      <w:kern w:val="1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ED55CE"/>
    <w:pPr>
      <w:ind w:left="708"/>
    </w:pPr>
  </w:style>
  <w:style w:type="table" w:customStyle="1" w:styleId="Sombreadoclaro1">
    <w:name w:val="Sombreado claro1"/>
    <w:basedOn w:val="Tablanormal"/>
    <w:uiPriority w:val="60"/>
    <w:rsid w:val="007B141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media3-nfasis5">
    <w:name w:val="Medium Grid 3 Accent 5"/>
    <w:basedOn w:val="Tablanormal"/>
    <w:uiPriority w:val="69"/>
    <w:rsid w:val="007B141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Sombreadomedio11">
    <w:name w:val="Sombreado medio 11"/>
    <w:basedOn w:val="Tablanormal"/>
    <w:uiPriority w:val="63"/>
    <w:rsid w:val="007B141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710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51692"/>
    <w:rPr>
      <w:color w:val="808080"/>
    </w:rPr>
  </w:style>
  <w:style w:type="table" w:customStyle="1" w:styleId="Cuadrculaclara1">
    <w:name w:val="Cuadrícula clara1"/>
    <w:basedOn w:val="Tablanormal"/>
    <w:uiPriority w:val="62"/>
    <w:rsid w:val="00C06AC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26305"/>
    <w:rPr>
      <w:color w:val="0000FF" w:themeColor="hyperlink"/>
      <w:u w:val="single"/>
    </w:rPr>
  </w:style>
  <w:style w:type="table" w:customStyle="1" w:styleId="Sombreadoclaro2">
    <w:name w:val="Sombreado claro2"/>
    <w:basedOn w:val="Tablanormal"/>
    <w:uiPriority w:val="60"/>
    <w:rsid w:val="006437C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02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02A47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102A47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  <w:rsid w:val="00102A47"/>
  </w:style>
  <w:style w:type="character" w:customStyle="1" w:styleId="style9">
    <w:name w:val="style9"/>
    <w:basedOn w:val="Fuentedeprrafopredeter"/>
    <w:rsid w:val="00102A47"/>
  </w:style>
  <w:style w:type="character" w:customStyle="1" w:styleId="style5">
    <w:name w:val="style5"/>
    <w:basedOn w:val="Fuentedeprrafopredeter"/>
    <w:rsid w:val="00102A47"/>
  </w:style>
  <w:style w:type="character" w:customStyle="1" w:styleId="style11">
    <w:name w:val="style11"/>
    <w:basedOn w:val="Fuentedeprrafopredeter"/>
    <w:rsid w:val="00102A47"/>
  </w:style>
  <w:style w:type="character" w:customStyle="1" w:styleId="style10">
    <w:name w:val="style10"/>
    <w:basedOn w:val="Fuentedeprrafopredeter"/>
    <w:rsid w:val="00102A47"/>
  </w:style>
  <w:style w:type="character" w:customStyle="1" w:styleId="style2">
    <w:name w:val="style2"/>
    <w:basedOn w:val="Fuentedeprrafopredeter"/>
    <w:rsid w:val="00102A47"/>
  </w:style>
  <w:style w:type="character" w:customStyle="1" w:styleId="style6">
    <w:name w:val="style6"/>
    <w:basedOn w:val="Fuentedeprrafopredeter"/>
    <w:rsid w:val="00102A47"/>
  </w:style>
  <w:style w:type="character" w:customStyle="1" w:styleId="style4">
    <w:name w:val="style4"/>
    <w:basedOn w:val="Fuentedeprrafopredeter"/>
    <w:rsid w:val="00102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3CFE4-09F0-494D-A78D-3114AD51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Enrique Colombo Viña</dc:creator>
  <cp:lastModifiedBy>MaqElectricas</cp:lastModifiedBy>
  <cp:revision>2</cp:revision>
  <cp:lastPrinted>2018-10-03T22:26:00Z</cp:lastPrinted>
  <dcterms:created xsi:type="dcterms:W3CDTF">2018-11-08T10:57:00Z</dcterms:created>
  <dcterms:modified xsi:type="dcterms:W3CDTF">2018-11-08T10:57:00Z</dcterms:modified>
</cp:coreProperties>
</file>