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DC28A5" w:rsidRPr="0040106F" w:rsidRDefault="0040106F" w:rsidP="0040106F">
      <w:pPr>
        <w:widowControl/>
        <w:jc w:val="both"/>
        <w:rPr>
          <w:rFonts w:asciiTheme="minorHAnsi" w:hAnsiTheme="minorHAnsi" w:cstheme="minorHAnsi"/>
          <w:sz w:val="4"/>
          <w:szCs w:val="4"/>
          <w:lang w:val="es-AR"/>
        </w:rPr>
      </w:pPr>
      <w:r w:rsidRPr="0040106F">
        <w:rPr>
          <w:rFonts w:asciiTheme="minorHAnsi" w:hAnsiTheme="minorHAnsi" w:cstheme="minorHAnsi"/>
          <w:noProof/>
          <w:sz w:val="4"/>
          <w:szCs w:val="4"/>
          <w:lang w:val="es-AR"/>
        </w:rPr>
        <mc:AlternateContent>
          <mc:Choice Requires="wps">
            <w:drawing>
              <wp:anchor distT="0" distB="0" distL="114300" distR="114300" simplePos="0" relativeHeight="251668480" behindDoc="0" locked="0" layoutInCell="1" allowOverlap="1">
                <wp:simplePos x="0" y="0"/>
                <wp:positionH relativeFrom="page">
                  <wp:posOffset>4818380</wp:posOffset>
                </wp:positionH>
                <wp:positionV relativeFrom="page">
                  <wp:posOffset>1304290</wp:posOffset>
                </wp:positionV>
                <wp:extent cx="214630" cy="215900"/>
                <wp:effectExtent l="0" t="0" r="13970" b="12700"/>
                <wp:wrapNone/>
                <wp:docPr id="30"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463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B55D59" w:rsidRPr="006829FE" w:rsidRDefault="0040106F" w:rsidP="006829FE">
                            <w:pPr>
                              <w:rPr>
                                <w:rFonts w:ascii="ISOCPEUR" w:hAnsi="ISOCPEUR"/>
                                <w:lang w:val="es-ES"/>
                              </w:rPr>
                            </w:pPr>
                            <w:r>
                              <w:rPr>
                                <w:rFonts w:ascii="ISOCPEUR" w:hAnsi="ISOCPEUR"/>
                                <w:lang w:val="es-ES"/>
                              </w:rPr>
                              <w:t>8</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379.4pt;margin-top:102.7pt;width:16.9pt;height:17pt;z-index:2516684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" filled="f" stroked="f">
                <v:stroke joinstyle="round"/>
                <v:textbox inset="0,0,0,0">
                  <w:txbxContent>
                    <w:p w:rsidR="00B55D59" w:rsidRPr="006829FE" w:rsidRDefault="0040106F" w:rsidP="006829FE">
                      <w:pPr>
                        <w:rPr>
                          <w:rFonts w:ascii="ISOCPEUR" w:hAnsi="ISOCPEUR"/>
                          <w:lang w:val="es-ES"/>
                        </w:rPr>
                      </w:pPr>
                      <w:r>
                        <w:rPr>
                          <w:rFonts w:ascii="ISOCPEUR" w:hAnsi="ISOCPEUR"/>
                          <w:lang w:val="es-ES"/>
                        </w:rPr>
                        <w:t>8</w:t>
                      </w:r>
                    </w:p>
                  </w:txbxContent>
                </v:textbox>
                <w10:wrap anchorx="page" anchory="page"/>
              </v:shape>
            </w:pict>
          </mc:Fallback>
        </mc:AlternateContent>
      </w:r>
      <w:r w:rsidR="00C10579" w:rsidRPr="0040106F">
        <w:rPr>
          <w:rFonts w:asciiTheme="minorHAnsi" w:hAnsiTheme="minorHAnsi" w:cstheme="minorHAnsi"/>
          <w:noProof/>
          <w:sz w:val="28"/>
          <w:u w:val="single"/>
          <w:lang w:val="es-AR"/>
        </w:rPr>
        <w:drawing>
          <wp:anchor distT="0" distB="0" distL="114300" distR="114300" simplePos="0" relativeHeight="251669504" behindDoc="0" locked="0" layoutInCell="1" allowOverlap="1">
            <wp:simplePos x="0" y="0"/>
            <wp:positionH relativeFrom="column">
              <wp:posOffset>2405542</wp:posOffset>
            </wp:positionH>
            <wp:positionV relativeFrom="paragraph">
              <wp:posOffset>29911</wp:posOffset>
            </wp:positionV>
            <wp:extent cx="1306559" cy="248420"/>
            <wp:effectExtent l="19050" t="0" r="7891" b="0"/>
            <wp:wrapNone/>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srcRect/>
                    <a:stretch>
                      <a:fillRect/>
                    </a:stretch>
                  </pic:blipFill>
                  <pic:spPr bwMode="auto">
                    <a:xfrm>
                      <a:off x="0" y="0"/>
                      <a:ext cx="1306559" cy="248420"/>
                    </a:xfrm>
                    <a:prstGeom prst="rect">
                      <a:avLst/>
                    </a:prstGeom>
                    <a:noFill/>
                    <a:ln w="9525">
                      <a:noFill/>
                      <a:miter lim="800000"/>
                      <a:headEnd/>
                      <a:tailEnd/>
                    </a:ln>
                  </pic:spPr>
                </pic:pic>
              </a:graphicData>
            </a:graphic>
          </wp:anchor>
        </w:drawing>
      </w:r>
      <w:r w:rsidRPr="0040106F">
        <w:rPr>
          <w:rFonts w:asciiTheme="minorHAnsi" w:hAnsiTheme="minorHAnsi" w:cstheme="minorHAnsi"/>
          <w:noProof/>
          <w:sz w:val="28"/>
          <w:u w:val="single"/>
          <w:lang w:val="es-AR"/>
        </w:rPr>
        <mc:AlternateContent>
          <mc:Choice Requires="wps">
            <w:drawing>
              <wp:anchor distT="0" distB="0" distL="114300" distR="114300" simplePos="0" relativeHeight="251660287" behindDoc="0" locked="0" layoutInCell="1" allowOverlap="1">
                <wp:simplePos x="0" y="0"/>
                <wp:positionH relativeFrom="column">
                  <wp:posOffset>1359535</wp:posOffset>
                </wp:positionH>
                <wp:positionV relativeFrom="paragraph">
                  <wp:posOffset>303530</wp:posOffset>
                </wp:positionV>
                <wp:extent cx="517525" cy="236855"/>
                <wp:effectExtent l="12700" t="7620" r="12700" b="12700"/>
                <wp:wrapNone/>
                <wp:docPr id="2"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525" cy="236855"/>
                        </a:xfrm>
                        <a:prstGeom prst="rect">
                          <a:avLst/>
                        </a:prstGeom>
                        <a:solidFill>
                          <a:srgbClr val="FFFFFF"/>
                        </a:solidFill>
                        <a:ln w="9525">
                          <a:solidFill>
                            <a:schemeClr val="bg1">
                              <a:lumMod val="100000"/>
                              <a:lumOff val="0"/>
                            </a:schemeClr>
                          </a:solidFill>
                          <a:miter lim="800000"/>
                          <a:headEnd/>
                          <a:tailEnd/>
                        </a:ln>
                      </wps:spPr>
                      <wps:txbx>
                        <w:txbxContent>
                          <w:p w:rsidR="00B55D59" w:rsidRPr="00A5383C" w:rsidRDefault="00B55D59">
                            <w:pPr>
                              <w:rPr>
                                <w:szCs w:val="26"/>
                                <w:lang w:val="es-ES"/>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27" type="#_x0000_t202" style="position:absolute;left:0;text-align:left;margin-left:107.05pt;margin-top:23.9pt;width:40.75pt;height:18.65pt;z-index:251660287;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" strokecolor="white [3212]">
                <v:textbox>
                  <w:txbxContent>
                    <w:p w:rsidR="00B55D59" w:rsidRPr="00A5383C" w:rsidRDefault="00B55D59">
                      <w:pPr>
                        <w:rPr>
                          <w:szCs w:val="26"/>
                          <w:lang w:val="es-ES"/>
                        </w:rPr>
                      </w:pPr>
                    </w:p>
                  </w:txbxContent>
                </v:textbox>
              </v:shape>
            </w:pict>
          </mc:Fallback>
        </mc:AlternateContent>
      </w:r>
      <w:r w:rsidRPr="0040106F">
        <w:rPr>
          <w:rFonts w:asciiTheme="minorHAnsi" w:hAnsiTheme="minorHAnsi" w:cstheme="minorHAnsi"/>
          <w:noProof/>
          <w:sz w:val="4"/>
          <w:szCs w:val="4"/>
          <w:lang w:val="es-AR"/>
        </w:rPr>
        <mc:AlternateContent>
          <mc:Choice Requires="wps">
            <w:drawing>
              <wp:anchor distT="0" distB="0" distL="114300" distR="114300" simplePos="0" relativeHeight="251666432" behindDoc="0" locked="0" layoutInCell="1" allowOverlap="1">
                <wp:simplePos x="0" y="0"/>
                <wp:positionH relativeFrom="page">
                  <wp:posOffset>3432175</wp:posOffset>
                </wp:positionH>
                <wp:positionV relativeFrom="page">
                  <wp:posOffset>1595755</wp:posOffset>
                </wp:positionV>
                <wp:extent cx="436245" cy="215900"/>
                <wp:effectExtent l="0" t="0" r="1905" b="12700"/>
                <wp:wrapNone/>
                <wp:docPr id="27"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6245"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B55D59" w:rsidRPr="006829FE" w:rsidRDefault="001B5501" w:rsidP="006829FE">
                            <w:pPr>
                              <w:rPr>
                                <w:rFonts w:ascii="ISOCPEUR" w:hAnsi="ISOCPEUR"/>
                                <w:lang w:val="es-ES"/>
                              </w:rPr>
                            </w:pPr>
                            <w:r>
                              <w:rPr>
                                <w:rFonts w:ascii="ISOCPEUR" w:hAnsi="ISOCPEUR"/>
                                <w:lang w:val="es-ES"/>
                              </w:rPr>
                              <w:t>23</w:t>
                            </w:r>
                            <w:r w:rsidR="00B55D59" w:rsidRPr="006829FE">
                              <w:rPr>
                                <w:rFonts w:ascii="ISOCPEUR" w:hAnsi="ISOCPEUR"/>
                                <w:lang w:val="es-ES"/>
                              </w:rPr>
                              <w:t>/</w:t>
                            </w:r>
                            <w:r w:rsidR="00525A46">
                              <w:rPr>
                                <w:rFonts w:ascii="ISOCPEUR" w:hAnsi="ISOCPEUR"/>
                                <w:lang w:val="es-ES"/>
                              </w:rPr>
                              <w:t>10</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_x0000_s1028" type="#_x0000_t202" style="position:absolute;left:0;text-align:left;margin-left:270.25pt;margin-top:125.65pt;width:34.35pt;height:17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" filled="f" stroked="f">
                <v:stroke joinstyle="round"/>
                <v:textbox inset="0,0,0,0">
                  <w:txbxContent>
                    <w:p w:rsidR="00B55D59" w:rsidRPr="006829FE" w:rsidRDefault="001B5501" w:rsidP="006829FE">
                      <w:pPr>
                        <w:rPr>
                          <w:rFonts w:ascii="ISOCPEUR" w:hAnsi="ISOCPEUR"/>
                          <w:lang w:val="es-ES"/>
                        </w:rPr>
                      </w:pPr>
                      <w:r>
                        <w:rPr>
                          <w:rFonts w:ascii="ISOCPEUR" w:hAnsi="ISOCPEUR"/>
                          <w:lang w:val="es-ES"/>
                        </w:rPr>
                        <w:t>23</w:t>
                      </w:r>
                      <w:r w:rsidR="00B55D59" w:rsidRPr="006829FE">
                        <w:rPr>
                          <w:rFonts w:ascii="ISOCPEUR" w:hAnsi="ISOCPEUR"/>
                          <w:lang w:val="es-ES"/>
                        </w:rPr>
                        <w:t>/</w:t>
                      </w:r>
                      <w:r w:rsidR="00525A46">
                        <w:rPr>
                          <w:rFonts w:ascii="ISOCPEUR" w:hAnsi="ISOCPEUR"/>
                          <w:lang w:val="es-ES"/>
                        </w:rPr>
                        <w:t>10</w:t>
                      </w:r>
                    </w:p>
                  </w:txbxContent>
                </v:textbox>
                <w10:wrap anchorx="page" anchory="page"/>
              </v:shape>
            </w:pict>
          </mc:Fallback>
        </mc:AlternateContent>
      </w:r>
      <w:r w:rsidRPr="0040106F">
        <w:rPr>
          <w:rFonts w:asciiTheme="minorHAnsi" w:hAnsiTheme="minorHAnsi" w:cstheme="minorHAnsi"/>
          <w:noProof/>
          <w:sz w:val="4"/>
          <w:szCs w:val="4"/>
          <w:lang w:val="es-AR"/>
        </w:rPr>
        <mc:AlternateContent>
          <mc:Choice Requires="wps">
            <w:drawing>
              <wp:anchor distT="0" distB="0" distL="114300" distR="114300" simplePos="0" relativeHeight="251664384" behindDoc="0" locked="0" layoutInCell="1" allowOverlap="1">
                <wp:simplePos x="0" y="0"/>
                <wp:positionH relativeFrom="page">
                  <wp:posOffset>2357120</wp:posOffset>
                </wp:positionH>
                <wp:positionV relativeFrom="page">
                  <wp:posOffset>1595755</wp:posOffset>
                </wp:positionV>
                <wp:extent cx="429895" cy="215900"/>
                <wp:effectExtent l="0" t="0" r="8255" b="12700"/>
                <wp:wrapNone/>
                <wp:docPr id="2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9895"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B55D59" w:rsidRPr="006829FE" w:rsidRDefault="001B5501" w:rsidP="006829FE">
                            <w:pPr>
                              <w:rPr>
                                <w:rFonts w:ascii="ISOCPEUR" w:hAnsi="ISOCPEUR"/>
                                <w:lang w:val="es-ES"/>
                              </w:rPr>
                            </w:pPr>
                            <w:r>
                              <w:rPr>
                                <w:rFonts w:ascii="ISOCPEUR" w:hAnsi="ISOCPEUR"/>
                                <w:lang w:val="es-ES"/>
                              </w:rPr>
                              <w:t>20</w:t>
                            </w:r>
                            <w:r w:rsidR="00B55D59" w:rsidRPr="006829FE">
                              <w:rPr>
                                <w:rFonts w:ascii="ISOCPEUR" w:hAnsi="ISOCPEUR"/>
                                <w:lang w:val="es-ES"/>
                              </w:rPr>
                              <w:t>/</w:t>
                            </w:r>
                            <w:r w:rsidR="00525A46">
                              <w:rPr>
                                <w:rFonts w:ascii="ISOCPEUR" w:hAnsi="ISOCPEUR"/>
                                <w:lang w:val="es-ES"/>
                              </w:rPr>
                              <w:t>10</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_x0000_s1029" type="#_x0000_t202" style="position:absolute;left:0;text-align:left;margin-left:185.6pt;margin-top:125.65pt;width:33.85pt;height:17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" filled="f" stroked="f">
                <v:stroke joinstyle="round"/>
                <v:textbox inset="0,0,0,0">
                  <w:txbxContent>
                    <w:p w:rsidR="00B55D59" w:rsidRPr="006829FE" w:rsidRDefault="001B5501" w:rsidP="006829FE">
                      <w:pPr>
                        <w:rPr>
                          <w:rFonts w:ascii="ISOCPEUR" w:hAnsi="ISOCPEUR"/>
                          <w:lang w:val="es-ES"/>
                        </w:rPr>
                      </w:pPr>
                      <w:r>
                        <w:rPr>
                          <w:rFonts w:ascii="ISOCPEUR" w:hAnsi="ISOCPEUR"/>
                          <w:lang w:val="es-ES"/>
                        </w:rPr>
                        <w:t>20</w:t>
                      </w:r>
                      <w:r w:rsidR="00B55D59" w:rsidRPr="006829FE">
                        <w:rPr>
                          <w:rFonts w:ascii="ISOCPEUR" w:hAnsi="ISOCPEUR"/>
                          <w:lang w:val="es-ES"/>
                        </w:rPr>
                        <w:t>/</w:t>
                      </w:r>
                      <w:r w:rsidR="00525A46">
                        <w:rPr>
                          <w:rFonts w:ascii="ISOCPEUR" w:hAnsi="ISOCPEUR"/>
                          <w:lang w:val="es-ES"/>
                        </w:rPr>
                        <w:t>10</w:t>
                      </w:r>
                    </w:p>
                  </w:txbxContent>
                </v:textbox>
                <w10:wrap anchorx="page" anchory="page"/>
              </v:shape>
            </w:pict>
          </mc:Fallback>
        </mc:AlternateContent>
      </w:r>
      <w:r w:rsidRPr="0040106F">
        <w:rPr>
          <w:rFonts w:asciiTheme="minorHAnsi" w:hAnsiTheme="minorHAnsi" w:cstheme="minorHAnsi"/>
          <w:noProof/>
          <w:sz w:val="4"/>
          <w:szCs w:val="4"/>
          <w:lang w:val="es-AR"/>
        </w:rPr>
        <mc:AlternateContent>
          <mc:Choice Requires="wps">
            <w:drawing>
              <wp:anchor distT="0" distB="0" distL="114300" distR="114300" simplePos="0" relativeHeight="251662336" behindDoc="0" locked="0" layoutInCell="1" allowOverlap="1">
                <wp:simplePos x="0" y="0"/>
                <wp:positionH relativeFrom="page">
                  <wp:posOffset>2616200</wp:posOffset>
                </wp:positionH>
                <wp:positionV relativeFrom="page">
                  <wp:posOffset>1041400</wp:posOffset>
                </wp:positionV>
                <wp:extent cx="3379470" cy="265430"/>
                <wp:effectExtent l="0" t="0" r="11430" b="1270"/>
                <wp:wrapNone/>
                <wp:docPr id="34"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79470" cy="2654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B55D59" w:rsidRPr="006829FE" w:rsidRDefault="00B55D59" w:rsidP="00034D48">
                            <w:pPr>
                              <w:rPr>
                                <w:rFonts w:ascii="ISOCPEUR" w:hAnsi="ISOCPEUR" w:cs="ISOCP"/>
                                <w:lang w:val="es-ES"/>
                              </w:rPr>
                            </w:pPr>
                            <w:r>
                              <w:rPr>
                                <w:rFonts w:ascii="ISOCPEUR" w:hAnsi="ISOCPEUR" w:cs="ISOCP"/>
                                <w:lang w:val="es-ES"/>
                              </w:rPr>
                              <w:t>MARTÍNEZ- SPATARO- NUÑEZ- QUINTELA</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_x0000_s1030" type="#_x0000_t202" style="position:absolute;left:0;text-align:left;margin-left:206pt;margin-top:82pt;width:266.1pt;height:20.9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" filled="f" stroked="f">
                <v:stroke joinstyle="round"/>
                <v:textbox inset="0,0,0,0">
                  <w:txbxContent>
                    <w:p w:rsidR="00B55D59" w:rsidRPr="006829FE" w:rsidRDefault="00B55D59" w:rsidP="00034D48">
                      <w:pPr>
                        <w:rPr>
                          <w:rFonts w:ascii="ISOCPEUR" w:hAnsi="ISOCPEUR" w:cs="ISOCP"/>
                          <w:lang w:val="es-ES"/>
                        </w:rPr>
                      </w:pPr>
                      <w:r>
                        <w:rPr>
                          <w:rFonts w:ascii="ISOCPEUR" w:hAnsi="ISOCPEUR" w:cs="ISOCP"/>
                          <w:lang w:val="es-ES"/>
                        </w:rPr>
                        <w:t>MARTÍNEZ- SPATARO- NUÑEZ- QUINTELA</w:t>
                      </w:r>
                    </w:p>
                  </w:txbxContent>
                </v:textbox>
                <w10:wrap anchorx="page" anchory="page"/>
              </v:shape>
            </w:pict>
          </mc:Fallback>
        </mc:AlternateContent>
      </w:r>
      <w:r w:rsidRPr="0040106F">
        <w:rPr>
          <w:rFonts w:asciiTheme="minorHAnsi" w:hAnsiTheme="minorHAnsi" w:cstheme="minorHAnsi"/>
          <w:noProof/>
          <w:sz w:val="4"/>
          <w:szCs w:val="4"/>
          <w:lang w:val="es-AR"/>
        </w:rPr>
        <mc:AlternateContent>
          <mc:Choice Requires="wps">
            <w:drawing>
              <wp:anchor distT="0" distB="0" distL="114300" distR="114300" simplePos="0" relativeHeight="251661312" behindDoc="0" locked="0" layoutInCell="1" allowOverlap="1">
                <wp:simplePos x="0" y="0"/>
                <wp:positionH relativeFrom="page">
                  <wp:posOffset>3479800</wp:posOffset>
                </wp:positionH>
                <wp:positionV relativeFrom="page">
                  <wp:posOffset>753745</wp:posOffset>
                </wp:positionV>
                <wp:extent cx="2672715" cy="195580"/>
                <wp:effectExtent l="0" t="0" r="13335" b="13970"/>
                <wp:wrapNone/>
                <wp:docPr id="3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72715" cy="1955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B55D59" w:rsidRPr="00C10579" w:rsidRDefault="00B55D59" w:rsidP="00C10579">
                            <w:pPr>
                              <w:rPr>
                                <w:lang w:val="es-AR"/>
                              </w:rPr>
                            </w:pPr>
                            <w:r>
                              <w:rPr>
                                <w:lang w:val="es-AR"/>
                              </w:rPr>
                              <w:t>Diagrama en boque para el CPLD</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_x0000_s1031" type="#_x0000_t202" style="position:absolute;left:0;text-align:left;margin-left:274pt;margin-top:59.35pt;width:210.45pt;height:15.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" filled="f" stroked="f">
                <v:stroke joinstyle="round"/>
                <v:textbox inset="0,0,0,0">
                  <w:txbxContent>
                    <w:p w:rsidR="00B55D59" w:rsidRPr="00C10579" w:rsidRDefault="00B55D59" w:rsidP="00C10579">
                      <w:pPr>
                        <w:rPr>
                          <w:lang w:val="es-AR"/>
                        </w:rPr>
                      </w:pPr>
                      <w:r>
                        <w:rPr>
                          <w:lang w:val="es-AR"/>
                        </w:rPr>
                        <w:t>Diagrama en boque para el CPLD</w:t>
                      </w:r>
                    </w:p>
                  </w:txbxContent>
                </v:textbox>
                <w10:wrap anchorx="page" anchory="page"/>
              </v:shape>
            </w:pict>
          </mc:Fallback>
        </mc:AlternateContent>
      </w:r>
      <w:r w:rsidRPr="0040106F">
        <w:rPr>
          <w:rFonts w:asciiTheme="minorHAnsi" w:hAnsiTheme="minorHAnsi" w:cstheme="minorHAnsi"/>
          <w:noProof/>
          <w:sz w:val="4"/>
          <w:szCs w:val="4"/>
          <w:lang w:val="es-AR"/>
        </w:rPr>
        <mc:AlternateContent>
          <mc:Choice Requires="wps">
            <w:drawing>
              <wp:anchor distT="0" distB="0" distL="114300" distR="114300" simplePos="0" relativeHeight="251663360" behindDoc="0" locked="0" layoutInCell="1" allowOverlap="1">
                <wp:simplePos x="0" y="0"/>
                <wp:positionH relativeFrom="page">
                  <wp:posOffset>2590800</wp:posOffset>
                </wp:positionH>
                <wp:positionV relativeFrom="page">
                  <wp:posOffset>1305560</wp:posOffset>
                </wp:positionV>
                <wp:extent cx="107950" cy="215900"/>
                <wp:effectExtent l="0" t="0" r="6350" b="12700"/>
                <wp:wrapNone/>
                <wp:docPr id="29"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7950"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B55D59" w:rsidRPr="006829FE" w:rsidRDefault="00B55D59" w:rsidP="006829FE">
                            <w:pPr>
                              <w:rPr>
                                <w:rFonts w:ascii="ISOCPEUR" w:hAnsi="ISOCPEUR"/>
                                <w:lang w:val="es-ES"/>
                              </w:rPr>
                            </w:pPr>
                            <w:r w:rsidRPr="006829FE">
                              <w:rPr>
                                <w:rFonts w:ascii="ISOCPEUR" w:hAnsi="ISOCPEUR"/>
                                <w:lang w:val="es-ES"/>
                              </w:rPr>
                              <w:t>4</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_x0000_s1032" type="#_x0000_t202" style="position:absolute;left:0;text-align:left;margin-left:204pt;margin-top:102.8pt;width:8.5pt;height:17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" filled="f" stroked="f">
                <v:stroke joinstyle="round"/>
                <v:textbox inset="0,0,0,0">
                  <w:txbxContent>
                    <w:p w:rsidR="00B55D59" w:rsidRPr="006829FE" w:rsidRDefault="00B55D59" w:rsidP="006829FE">
                      <w:pPr>
                        <w:rPr>
                          <w:rFonts w:ascii="ISOCPEUR" w:hAnsi="ISOCPEUR"/>
                          <w:lang w:val="es-ES"/>
                        </w:rPr>
                      </w:pPr>
                      <w:r w:rsidRPr="006829FE">
                        <w:rPr>
                          <w:rFonts w:ascii="ISOCPEUR" w:hAnsi="ISOCPEUR"/>
                          <w:lang w:val="es-ES"/>
                        </w:rPr>
                        <w:t>4</w:t>
                      </w:r>
                    </w:p>
                  </w:txbxContent>
                </v:textbox>
                <w10:wrap anchorx="page" anchory="page"/>
              </v:shape>
            </w:pict>
          </mc:Fallback>
        </mc:AlternateContent>
      </w:r>
      <w:r w:rsidRPr="0040106F">
        <w:rPr>
          <w:rFonts w:asciiTheme="minorHAnsi" w:hAnsiTheme="minorHAnsi" w:cstheme="minorHAnsi"/>
          <w:noProof/>
          <w:sz w:val="4"/>
          <w:szCs w:val="4"/>
          <w:lang w:val="es-AR"/>
        </w:rPr>
        <mc:AlternateContent>
          <mc:Choice Requires="wps">
            <w:drawing>
              <wp:anchor distT="0" distB="0" distL="114300" distR="114300" simplePos="0" relativeHeight="251665408" behindDoc="0" locked="0" layoutInCell="1" allowOverlap="1">
                <wp:simplePos x="0" y="0"/>
                <wp:positionH relativeFrom="page">
                  <wp:posOffset>3721735</wp:posOffset>
                </wp:positionH>
                <wp:positionV relativeFrom="page">
                  <wp:posOffset>1309370</wp:posOffset>
                </wp:positionV>
                <wp:extent cx="94615" cy="215900"/>
                <wp:effectExtent l="0" t="0" r="635" b="12700"/>
                <wp:wrapNone/>
                <wp:docPr id="28"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615" cy="215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round/>
                              <a:headEnd/>
                              <a:tailEnd/>
                            </a14:hiddenLine>
                          </a:ext>
                        </a:extLst>
                      </wps:spPr>
                      <wps:txbx>
                        <w:txbxContent>
                          <w:p w:rsidR="00B55D59" w:rsidRPr="006829FE" w:rsidRDefault="00B55D59" w:rsidP="006829FE">
                            <w:pPr>
                              <w:rPr>
                                <w:rFonts w:ascii="ISOCPEUR" w:hAnsi="ISOCPEUR"/>
                                <w:lang w:val="es-ES"/>
                              </w:rPr>
                            </w:pPr>
                            <w:r w:rsidRPr="006829FE">
                              <w:rPr>
                                <w:rFonts w:ascii="ISOCPEUR" w:hAnsi="ISOCPEUR"/>
                                <w:lang w:val="es-ES"/>
                              </w:rPr>
                              <w:t>A</w:t>
                            </w:r>
                          </w:p>
                        </w:txbxContent>
                      </wps:txbx>
                      <wps:bodyPr rot="0" vert="horz" wrap="squar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 id="_x0000_s1033" type="#_x0000_t202" style="position:absolute;left:0;text-align:left;margin-left:293.05pt;margin-top:103.1pt;width:7.45pt;height:17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" filled="f" stroked="f">
                <v:stroke joinstyle="round"/>
                <v:textbox inset="0,0,0,0">
                  <w:txbxContent>
                    <w:p w:rsidR="00B55D59" w:rsidRPr="006829FE" w:rsidRDefault="00B55D59" w:rsidP="006829FE">
                      <w:pPr>
                        <w:rPr>
                          <w:rFonts w:ascii="ISOCPEUR" w:hAnsi="ISOCPEUR"/>
                          <w:lang w:val="es-ES"/>
                        </w:rPr>
                      </w:pPr>
                      <w:r w:rsidRPr="006829FE">
                        <w:rPr>
                          <w:rFonts w:ascii="ISOCPEUR" w:hAnsi="ISOCPEUR"/>
                          <w:lang w:val="es-ES"/>
                        </w:rPr>
                        <w:t>A</w:t>
                      </w:r>
                    </w:p>
                  </w:txbxContent>
                </v:textbox>
                <w10:wrap anchorx="page" anchory="page"/>
              </v:shape>
            </w:pict>
          </mc:Fallback>
        </mc:AlternateContent>
      </w:r>
      <w:r w:rsidR="00160E3E" w:rsidRPr="0040106F">
        <w:rPr>
          <w:rFonts w:asciiTheme="minorHAnsi" w:hAnsiTheme="minorHAnsi" w:cstheme="minorHAnsi"/>
          <w:noProof/>
          <w:sz w:val="4"/>
          <w:szCs w:val="4"/>
          <w:lang w:val="es-AR"/>
        </w:rPr>
        <w:drawing>
          <wp:inline distT="0" distB="0" distL="0" distR="0">
            <wp:extent cx="6202680" cy="1440815"/>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02680" cy="1440815"/>
                    </a:xfrm>
                    <a:prstGeom prst="rect">
                      <a:avLst/>
                    </a:prstGeom>
                    <a:noFill/>
                    <a:ln>
                      <a:noFill/>
                    </a:ln>
                  </pic:spPr>
                </pic:pic>
              </a:graphicData>
            </a:graphic>
          </wp:inline>
        </w:drawing>
      </w:r>
    </w:p>
    <w:p w:rsidR="00227FBC" w:rsidRPr="0040106F" w:rsidRDefault="00227FBC" w:rsidP="0040106F">
      <w:pPr>
        <w:widowControl/>
        <w:jc w:val="both"/>
        <w:rPr>
          <w:rFonts w:asciiTheme="minorHAnsi" w:hAnsiTheme="minorHAnsi" w:cstheme="minorHAnsi"/>
          <w:sz w:val="4"/>
          <w:szCs w:val="4"/>
          <w:lang w:val="es-AR"/>
        </w:rPr>
      </w:pPr>
    </w:p>
    <w:p w:rsidR="00E2038E" w:rsidRPr="0040106F" w:rsidRDefault="00E2038E" w:rsidP="0040106F">
      <w:pPr>
        <w:widowControl/>
        <w:jc w:val="both"/>
        <w:rPr>
          <w:rFonts w:asciiTheme="minorHAnsi" w:hAnsiTheme="minorHAnsi" w:cstheme="minorHAnsi"/>
          <w:sz w:val="4"/>
          <w:szCs w:val="4"/>
          <w:lang w:val="es-AR"/>
        </w:rPr>
      </w:pPr>
    </w:p>
    <w:p w:rsidR="00942A81" w:rsidRPr="0040106F" w:rsidRDefault="00942A81" w:rsidP="0040106F">
      <w:pPr>
        <w:widowControl/>
        <w:jc w:val="both"/>
        <w:rPr>
          <w:rFonts w:asciiTheme="minorHAnsi" w:hAnsiTheme="minorHAnsi" w:cstheme="minorHAnsi"/>
          <w:sz w:val="4"/>
          <w:szCs w:val="4"/>
          <w:lang w:val="es-AR"/>
        </w:rPr>
      </w:pPr>
    </w:p>
    <w:p w:rsidR="00696923" w:rsidRPr="0040106F" w:rsidRDefault="00696923" w:rsidP="0040106F">
      <w:pPr>
        <w:widowControl/>
        <w:jc w:val="both"/>
        <w:rPr>
          <w:rFonts w:asciiTheme="minorHAnsi" w:hAnsiTheme="minorHAnsi" w:cstheme="minorHAnsi"/>
          <w:sz w:val="28"/>
          <w:u w:val="single"/>
          <w:lang w:val="es-AR"/>
        </w:rPr>
      </w:pPr>
      <w:r w:rsidRPr="0040106F">
        <w:rPr>
          <w:rFonts w:asciiTheme="minorHAnsi" w:hAnsiTheme="minorHAnsi" w:cstheme="minorHAnsi"/>
          <w:sz w:val="28"/>
          <w:u w:val="single"/>
          <w:lang w:val="es-AR"/>
        </w:rPr>
        <w:t>Diagrama en bloque:</w:t>
      </w:r>
    </w:p>
    <w:p w:rsidR="00696923" w:rsidRPr="0040106F" w:rsidRDefault="00696923" w:rsidP="0040106F">
      <w:pPr>
        <w:jc w:val="both"/>
        <w:rPr>
          <w:rFonts w:asciiTheme="minorHAnsi" w:hAnsiTheme="minorHAnsi" w:cstheme="minorHAnsi"/>
          <w:lang w:val="es-AR"/>
        </w:rPr>
      </w:pPr>
      <w:bookmarkStart w:id="0" w:name="_GoBack"/>
      <w:r w:rsidRPr="0040106F">
        <w:rPr>
          <w:rFonts w:asciiTheme="minorHAnsi" w:hAnsiTheme="minorHAnsi" w:cstheme="minorHAnsi"/>
          <w:noProof/>
          <w:lang w:val="es-AR"/>
        </w:rPr>
        <w:drawing>
          <wp:inline distT="0" distB="0" distL="0" distR="0">
            <wp:extent cx="5979380" cy="2512612"/>
            <wp:effectExtent l="19050" t="0" r="2320" b="0"/>
            <wp:docPr id="1" name="0 Imagen" descr="DIAGRAMA EN BLOQUE CPLD.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EN BLOQUE CPLD.jpeg"/>
                    <pic:cNvPicPr/>
                  </pic:nvPicPr>
                  <pic:blipFill>
                    <a:blip r:embed="rId10"/>
                    <a:srcRect l="1103" t="3561" r="2471" b="2671"/>
                    <a:stretch>
                      <a:fillRect/>
                    </a:stretch>
                  </pic:blipFill>
                  <pic:spPr>
                    <a:xfrm>
                      <a:off x="0" y="0"/>
                      <a:ext cx="5979380" cy="2512612"/>
                    </a:xfrm>
                    <a:prstGeom prst="rect">
                      <a:avLst/>
                    </a:prstGeom>
                  </pic:spPr>
                </pic:pic>
              </a:graphicData>
            </a:graphic>
          </wp:inline>
        </w:drawing>
      </w:r>
      <w:bookmarkEnd w:id="0"/>
    </w:p>
    <w:p w:rsidR="00696923" w:rsidRPr="0040106F" w:rsidRDefault="00696923" w:rsidP="0040106F">
      <w:pPr>
        <w:jc w:val="both"/>
        <w:rPr>
          <w:rFonts w:asciiTheme="minorHAnsi" w:hAnsiTheme="minorHAnsi" w:cstheme="minorHAnsi"/>
          <w:lang w:val="es-AR"/>
        </w:rPr>
      </w:pPr>
    </w:p>
    <w:p w:rsidR="0040106F" w:rsidRDefault="00B55D59" w:rsidP="0040106F">
      <w:pPr>
        <w:jc w:val="both"/>
        <w:rPr>
          <w:rFonts w:asciiTheme="minorHAnsi" w:hAnsiTheme="minorHAnsi" w:cstheme="minorHAnsi"/>
          <w:lang w:val="es-AR"/>
        </w:rPr>
      </w:pPr>
      <w:r w:rsidRPr="0040106F">
        <w:rPr>
          <w:rFonts w:asciiTheme="minorHAnsi" w:hAnsiTheme="minorHAnsi" w:cstheme="minorHAnsi"/>
          <w:lang w:val="es-AR"/>
        </w:rPr>
        <w:t xml:space="preserve"> </w:t>
      </w:r>
      <w:r w:rsidR="00B54AD2">
        <w:rPr>
          <w:rFonts w:asciiTheme="minorHAnsi" w:hAnsiTheme="minorHAnsi" w:cstheme="minorHAnsi"/>
          <w:lang w:val="es-AR"/>
        </w:rPr>
        <w:t xml:space="preserve">Luego de realizar este diagrama en bloque, se debió generar cada uno de los bloques mediante el uso de compuertas lógicas, </w:t>
      </w:r>
      <w:proofErr w:type="spellStart"/>
      <w:r w:rsidR="00B54AD2">
        <w:rPr>
          <w:rFonts w:asciiTheme="minorHAnsi" w:hAnsiTheme="minorHAnsi" w:cstheme="minorHAnsi"/>
          <w:lang w:val="es-AR"/>
        </w:rPr>
        <w:t>flip</w:t>
      </w:r>
      <w:proofErr w:type="spellEnd"/>
      <w:r w:rsidR="00B54AD2">
        <w:rPr>
          <w:rFonts w:asciiTheme="minorHAnsi" w:hAnsiTheme="minorHAnsi" w:cstheme="minorHAnsi"/>
          <w:lang w:val="es-AR"/>
        </w:rPr>
        <w:t xml:space="preserve"> </w:t>
      </w:r>
      <w:proofErr w:type="spellStart"/>
      <w:r w:rsidR="00B54AD2">
        <w:rPr>
          <w:rFonts w:asciiTheme="minorHAnsi" w:hAnsiTheme="minorHAnsi" w:cstheme="minorHAnsi"/>
          <w:lang w:val="es-AR"/>
        </w:rPr>
        <w:t>flops</w:t>
      </w:r>
      <w:proofErr w:type="spellEnd"/>
      <w:r w:rsidR="00B54AD2">
        <w:rPr>
          <w:rFonts w:asciiTheme="minorHAnsi" w:hAnsiTheme="minorHAnsi" w:cstheme="minorHAnsi"/>
          <w:lang w:val="es-AR"/>
        </w:rPr>
        <w:t>, contadores y otros dispositivos que se implementen en el CPLD.</w:t>
      </w:r>
    </w:p>
    <w:p w:rsidR="00B54AD2" w:rsidRDefault="00B54AD2" w:rsidP="0040106F">
      <w:pPr>
        <w:jc w:val="both"/>
        <w:rPr>
          <w:rFonts w:asciiTheme="minorHAnsi" w:hAnsiTheme="minorHAnsi" w:cstheme="minorHAnsi"/>
          <w:lang w:val="es-AR"/>
        </w:rPr>
      </w:pPr>
    </w:p>
    <w:p w:rsidR="00B54AD2" w:rsidRDefault="00B54AD2" w:rsidP="0040106F">
      <w:pPr>
        <w:jc w:val="both"/>
        <w:rPr>
          <w:rFonts w:asciiTheme="minorHAnsi" w:hAnsiTheme="minorHAnsi" w:cstheme="minorHAnsi"/>
          <w:lang w:val="es-AR"/>
        </w:rPr>
      </w:pPr>
      <w:r>
        <w:rPr>
          <w:rFonts w:asciiTheme="minorHAnsi" w:hAnsiTheme="minorHAnsi" w:cstheme="minorHAnsi"/>
          <w:lang w:val="es-AR"/>
        </w:rPr>
        <w:t xml:space="preserve">El resultado fue el siguiente: </w:t>
      </w:r>
    </w:p>
    <w:p w:rsidR="00B54AD2" w:rsidRDefault="00B54AD2" w:rsidP="0040106F">
      <w:pPr>
        <w:jc w:val="both"/>
        <w:rPr>
          <w:rFonts w:asciiTheme="minorHAnsi" w:hAnsiTheme="minorHAnsi" w:cstheme="minorHAnsi"/>
          <w:lang w:val="es-AR"/>
        </w:rPr>
      </w:pPr>
      <w:r>
        <w:rPr>
          <w:noProof/>
        </w:rPr>
        <w:drawing>
          <wp:inline distT="0" distB="0" distL="0" distR="0" wp14:anchorId="5FBDDFAD" wp14:editId="6F4928E7">
            <wp:extent cx="6202045" cy="3616960"/>
            <wp:effectExtent l="0" t="0" r="8255"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02045" cy="3616960"/>
                    </a:xfrm>
                    <a:prstGeom prst="rect">
                      <a:avLst/>
                    </a:prstGeom>
                  </pic:spPr>
                </pic:pic>
              </a:graphicData>
            </a:graphic>
          </wp:inline>
        </w:drawing>
      </w:r>
    </w:p>
    <w:p w:rsidR="00B54AD2" w:rsidRDefault="00B54AD2" w:rsidP="0040106F">
      <w:pPr>
        <w:jc w:val="both"/>
        <w:rPr>
          <w:rFonts w:asciiTheme="minorHAnsi" w:hAnsiTheme="minorHAnsi" w:cstheme="minorHAnsi"/>
          <w:lang w:val="es-AR"/>
        </w:rPr>
      </w:pPr>
    </w:p>
    <w:p w:rsidR="00B54AD2" w:rsidRDefault="00B54AD2" w:rsidP="0040106F">
      <w:pPr>
        <w:jc w:val="both"/>
        <w:rPr>
          <w:rFonts w:asciiTheme="minorHAnsi" w:hAnsiTheme="minorHAnsi" w:cstheme="minorHAnsi"/>
          <w:lang w:val="es-AR"/>
        </w:rPr>
      </w:pPr>
    </w:p>
    <w:p w:rsidR="00B54AD2" w:rsidRDefault="00B54AD2" w:rsidP="0040106F">
      <w:pPr>
        <w:jc w:val="both"/>
        <w:rPr>
          <w:rFonts w:asciiTheme="minorHAnsi" w:hAnsiTheme="minorHAnsi" w:cstheme="minorHAnsi"/>
          <w:lang w:val="es-AR"/>
        </w:rPr>
      </w:pPr>
    </w:p>
    <w:p w:rsidR="00B54AD2" w:rsidRDefault="00B54AD2" w:rsidP="0040106F">
      <w:pPr>
        <w:jc w:val="both"/>
        <w:rPr>
          <w:rFonts w:asciiTheme="minorHAnsi" w:hAnsiTheme="minorHAnsi" w:cstheme="minorHAnsi"/>
          <w:sz w:val="28"/>
          <w:u w:val="single"/>
          <w:lang w:val="es-AR"/>
        </w:rPr>
      </w:pPr>
      <w:r w:rsidRPr="00B54AD2">
        <w:rPr>
          <w:rFonts w:asciiTheme="minorHAnsi" w:hAnsiTheme="minorHAnsi" w:cstheme="minorHAnsi"/>
          <w:sz w:val="28"/>
          <w:u w:val="single"/>
          <w:lang w:val="es-AR"/>
        </w:rPr>
        <w:lastRenderedPageBreak/>
        <w:t>Funcionamiento:</w:t>
      </w:r>
    </w:p>
    <w:p w:rsidR="00B54AD2" w:rsidRDefault="00B54AD2" w:rsidP="0040106F">
      <w:pPr>
        <w:jc w:val="both"/>
        <w:rPr>
          <w:rFonts w:asciiTheme="minorHAnsi" w:hAnsiTheme="minorHAnsi" w:cstheme="minorHAnsi"/>
          <w:sz w:val="28"/>
          <w:u w:val="single"/>
          <w:lang w:val="es-AR"/>
        </w:rPr>
      </w:pPr>
    </w:p>
    <w:p w:rsidR="00B54AD2" w:rsidRDefault="00B54AD2" w:rsidP="00B54AD2">
      <w:pPr>
        <w:ind w:firstLine="709"/>
        <w:jc w:val="both"/>
        <w:rPr>
          <w:rFonts w:asciiTheme="minorHAnsi" w:hAnsiTheme="minorHAnsi" w:cstheme="minorHAnsi"/>
          <w:lang w:val="es-AR"/>
        </w:rPr>
      </w:pPr>
      <w:r w:rsidRPr="00B54AD2">
        <w:rPr>
          <w:rFonts w:asciiTheme="minorHAnsi" w:hAnsiTheme="minorHAnsi" w:cstheme="minorHAnsi"/>
          <w:lang w:val="es-AR"/>
        </w:rPr>
        <w:t>Se d</w:t>
      </w:r>
      <w:r>
        <w:rPr>
          <w:rFonts w:asciiTheme="minorHAnsi" w:hAnsiTheme="minorHAnsi" w:cstheme="minorHAnsi"/>
          <w:lang w:val="es-AR"/>
        </w:rPr>
        <w:t xml:space="preserve">ebe aclarar que la parte de compuertas </w:t>
      </w:r>
      <w:proofErr w:type="spellStart"/>
      <w:r>
        <w:rPr>
          <w:rFonts w:asciiTheme="minorHAnsi" w:hAnsiTheme="minorHAnsi" w:cstheme="minorHAnsi"/>
          <w:lang w:val="es-AR"/>
        </w:rPr>
        <w:t>or</w:t>
      </w:r>
      <w:proofErr w:type="spellEnd"/>
      <w:r>
        <w:rPr>
          <w:rFonts w:asciiTheme="minorHAnsi" w:hAnsiTheme="minorHAnsi" w:cstheme="minorHAnsi"/>
          <w:lang w:val="es-AR"/>
        </w:rPr>
        <w:t xml:space="preserve"> que están conectadas a cada entrada del teclado se hará externamente.</w:t>
      </w:r>
    </w:p>
    <w:p w:rsidR="00B54AD2" w:rsidRDefault="00B54AD2" w:rsidP="00B54AD2">
      <w:pPr>
        <w:jc w:val="both"/>
        <w:rPr>
          <w:rFonts w:asciiTheme="minorHAnsi" w:hAnsiTheme="minorHAnsi" w:cstheme="minorHAnsi"/>
          <w:lang w:val="es-AR"/>
        </w:rPr>
      </w:pPr>
      <w:r>
        <w:rPr>
          <w:rFonts w:asciiTheme="minorHAnsi" w:hAnsiTheme="minorHAnsi" w:cstheme="minorHAnsi"/>
          <w:lang w:val="es-AR"/>
        </w:rPr>
        <w:t xml:space="preserve"> </w:t>
      </w:r>
      <w:r>
        <w:rPr>
          <w:noProof/>
        </w:rPr>
        <w:drawing>
          <wp:inline distT="0" distB="0" distL="0" distR="0" wp14:anchorId="456BD81C" wp14:editId="554E8462">
            <wp:extent cx="3667125" cy="4562586"/>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2281" r="4445" b="3860"/>
                    <a:stretch/>
                  </pic:blipFill>
                  <pic:spPr bwMode="auto">
                    <a:xfrm>
                      <a:off x="0" y="0"/>
                      <a:ext cx="3674030" cy="4571177"/>
                    </a:xfrm>
                    <a:prstGeom prst="rect">
                      <a:avLst/>
                    </a:prstGeom>
                    <a:ln>
                      <a:noFill/>
                    </a:ln>
                    <a:extLst>
                      <a:ext uri="{53640926-AAD7-44D8-BBD7-CCE9431645EC}">
                        <a14:shadowObscured xmlns:a14="http://schemas.microsoft.com/office/drawing/2010/main"/>
                      </a:ext>
                    </a:extLst>
                  </pic:spPr>
                </pic:pic>
              </a:graphicData>
            </a:graphic>
          </wp:inline>
        </w:drawing>
      </w:r>
    </w:p>
    <w:p w:rsidR="00B54AD2" w:rsidRDefault="00B54AD2" w:rsidP="00B54AD2">
      <w:pPr>
        <w:ind w:firstLine="709"/>
        <w:jc w:val="both"/>
        <w:rPr>
          <w:rFonts w:asciiTheme="minorHAnsi" w:hAnsiTheme="minorHAnsi" w:cstheme="minorHAnsi"/>
          <w:lang w:val="es-AR"/>
        </w:rPr>
      </w:pPr>
      <w:r>
        <w:rPr>
          <w:rFonts w:asciiTheme="minorHAnsi" w:hAnsiTheme="minorHAnsi" w:cstheme="minorHAnsi"/>
          <w:lang w:val="es-AR"/>
        </w:rPr>
        <w:t>De esta forma, del teclado solo saldrán 7 cables. Los primeros 6 son T1, T2, T3, T4, T5 y T6; los cuales serán los pines correctos de la contraseña. El último cable será la unión de todas las salidas del teclado, de esta forma, tirará un pulso cada vez que se apreté un botón.</w:t>
      </w:r>
    </w:p>
    <w:p w:rsidR="00B54AD2" w:rsidRDefault="00B54AD2" w:rsidP="0040106F">
      <w:pPr>
        <w:jc w:val="both"/>
        <w:rPr>
          <w:rFonts w:asciiTheme="minorHAnsi" w:hAnsiTheme="minorHAnsi" w:cstheme="minorHAnsi"/>
          <w:lang w:val="es-AR"/>
        </w:rPr>
      </w:pPr>
    </w:p>
    <w:p w:rsidR="00B54AD2" w:rsidRDefault="00B54AD2" w:rsidP="0040106F">
      <w:pPr>
        <w:jc w:val="both"/>
        <w:rPr>
          <w:rFonts w:asciiTheme="minorHAnsi" w:hAnsiTheme="minorHAnsi" w:cstheme="minorHAnsi"/>
          <w:lang w:val="es-AR"/>
        </w:rPr>
      </w:pPr>
      <w:r>
        <w:rPr>
          <w:rFonts w:asciiTheme="minorHAnsi" w:hAnsiTheme="minorHAnsi" w:cstheme="minorHAnsi"/>
          <w:lang w:val="es-AR"/>
        </w:rPr>
        <w:t>El resto del circuito consta de:</w:t>
      </w:r>
    </w:p>
    <w:p w:rsidR="00B54AD2" w:rsidRDefault="00B54AD2" w:rsidP="00B54AD2">
      <w:pPr>
        <w:jc w:val="both"/>
        <w:rPr>
          <w:rFonts w:asciiTheme="minorHAnsi" w:hAnsiTheme="minorHAnsi" w:cstheme="minorHAnsi"/>
          <w:lang w:val="es-AR"/>
        </w:rPr>
      </w:pPr>
      <w:r>
        <w:rPr>
          <w:rFonts w:asciiTheme="minorHAnsi" w:hAnsiTheme="minorHAnsi" w:cstheme="minorHAnsi"/>
          <w:lang w:val="es-AR"/>
        </w:rPr>
        <w:t>-un contador que se resetea solo al</w:t>
      </w:r>
      <w:r w:rsidR="00450019">
        <w:rPr>
          <w:rFonts w:asciiTheme="minorHAnsi" w:hAnsiTheme="minorHAnsi" w:cstheme="minorHAnsi"/>
          <w:lang w:val="es-AR"/>
        </w:rPr>
        <w:t xml:space="preserve"> llegan a 6 bit. Este marcará cuando se aprieta un botón y su salida reseteará los </w:t>
      </w:r>
      <w:proofErr w:type="spellStart"/>
      <w:r w:rsidR="00450019">
        <w:rPr>
          <w:rFonts w:asciiTheme="minorHAnsi" w:hAnsiTheme="minorHAnsi" w:cstheme="minorHAnsi"/>
          <w:lang w:val="es-AR"/>
        </w:rPr>
        <w:t>flip</w:t>
      </w:r>
      <w:proofErr w:type="spellEnd"/>
      <w:r w:rsidR="00450019">
        <w:rPr>
          <w:rFonts w:asciiTheme="minorHAnsi" w:hAnsiTheme="minorHAnsi" w:cstheme="minorHAnsi"/>
          <w:lang w:val="es-AR"/>
        </w:rPr>
        <w:t xml:space="preserve"> </w:t>
      </w:r>
      <w:proofErr w:type="spellStart"/>
      <w:r w:rsidR="00450019">
        <w:rPr>
          <w:rFonts w:asciiTheme="minorHAnsi" w:hAnsiTheme="minorHAnsi" w:cstheme="minorHAnsi"/>
          <w:lang w:val="es-AR"/>
        </w:rPr>
        <w:t>flop</w:t>
      </w:r>
      <w:proofErr w:type="spellEnd"/>
      <w:r w:rsidR="00450019">
        <w:rPr>
          <w:rFonts w:asciiTheme="minorHAnsi" w:hAnsiTheme="minorHAnsi" w:cstheme="minorHAnsi"/>
          <w:lang w:val="es-AR"/>
        </w:rPr>
        <w:t xml:space="preserve"> en caso de haber escrito la contraseña incorrecta.</w:t>
      </w:r>
    </w:p>
    <w:p w:rsidR="00450019" w:rsidRDefault="00450019" w:rsidP="00B54AD2">
      <w:pPr>
        <w:jc w:val="both"/>
        <w:rPr>
          <w:rFonts w:asciiTheme="minorHAnsi" w:hAnsiTheme="minorHAnsi" w:cstheme="minorHAnsi"/>
          <w:lang w:val="es-AR"/>
        </w:rPr>
      </w:pPr>
      <w:r>
        <w:rPr>
          <w:noProof/>
        </w:rPr>
        <w:drawing>
          <wp:inline distT="0" distB="0" distL="0" distR="0" wp14:anchorId="7981BC9B" wp14:editId="2735FDCB">
            <wp:extent cx="3505200" cy="27241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9116" r="6829" b="21061"/>
                    <a:stretch/>
                  </pic:blipFill>
                  <pic:spPr bwMode="auto">
                    <a:xfrm>
                      <a:off x="0" y="0"/>
                      <a:ext cx="3515496" cy="2732152"/>
                    </a:xfrm>
                    <a:prstGeom prst="rect">
                      <a:avLst/>
                    </a:prstGeom>
                    <a:ln>
                      <a:noFill/>
                    </a:ln>
                    <a:extLst>
                      <a:ext uri="{53640926-AAD7-44D8-BBD7-CCE9431645EC}">
                        <a14:shadowObscured xmlns:a14="http://schemas.microsoft.com/office/drawing/2010/main"/>
                      </a:ext>
                    </a:extLst>
                  </pic:spPr>
                </pic:pic>
              </a:graphicData>
            </a:graphic>
          </wp:inline>
        </w:drawing>
      </w:r>
    </w:p>
    <w:p w:rsidR="00450019" w:rsidRDefault="00450019" w:rsidP="00B54AD2">
      <w:pPr>
        <w:jc w:val="both"/>
        <w:rPr>
          <w:rFonts w:asciiTheme="minorHAnsi" w:hAnsiTheme="minorHAnsi" w:cstheme="minorHAnsi"/>
          <w:lang w:val="es-AR"/>
        </w:rPr>
      </w:pPr>
      <w:r>
        <w:rPr>
          <w:rFonts w:asciiTheme="minorHAnsi" w:hAnsiTheme="minorHAnsi" w:cstheme="minorHAnsi"/>
          <w:lang w:val="es-AR"/>
        </w:rPr>
        <w:lastRenderedPageBreak/>
        <w:t xml:space="preserve">-una cadena de 6 </w:t>
      </w:r>
      <w:proofErr w:type="spellStart"/>
      <w:r>
        <w:rPr>
          <w:rFonts w:asciiTheme="minorHAnsi" w:hAnsiTheme="minorHAnsi" w:cstheme="minorHAnsi"/>
          <w:lang w:val="es-AR"/>
        </w:rPr>
        <w:t>flip</w:t>
      </w:r>
      <w:proofErr w:type="spellEnd"/>
      <w:r>
        <w:rPr>
          <w:rFonts w:asciiTheme="minorHAnsi" w:hAnsiTheme="minorHAnsi" w:cstheme="minorHAnsi"/>
          <w:lang w:val="es-AR"/>
        </w:rPr>
        <w:t xml:space="preserve"> </w:t>
      </w:r>
      <w:proofErr w:type="spellStart"/>
      <w:r>
        <w:rPr>
          <w:rFonts w:asciiTheme="minorHAnsi" w:hAnsiTheme="minorHAnsi" w:cstheme="minorHAnsi"/>
          <w:lang w:val="es-AR"/>
        </w:rPr>
        <w:t>flop</w:t>
      </w:r>
      <w:proofErr w:type="spellEnd"/>
      <w:r>
        <w:rPr>
          <w:rFonts w:asciiTheme="minorHAnsi" w:hAnsiTheme="minorHAnsi" w:cstheme="minorHAnsi"/>
          <w:lang w:val="es-AR"/>
        </w:rPr>
        <w:t xml:space="preserve"> D en cascada. Estos se activarán siempre y cuando se escriba el digito correcto y todos los dígitos anteriores de la contraseña se hayan puesto bien.</w:t>
      </w:r>
    </w:p>
    <w:p w:rsidR="00450019" w:rsidRDefault="00450019" w:rsidP="00B54AD2">
      <w:pPr>
        <w:jc w:val="both"/>
        <w:rPr>
          <w:rFonts w:asciiTheme="minorHAnsi" w:hAnsiTheme="minorHAnsi" w:cstheme="minorHAnsi"/>
          <w:lang w:val="es-AR"/>
        </w:rPr>
      </w:pPr>
      <w:r>
        <w:rPr>
          <w:noProof/>
        </w:rPr>
        <w:drawing>
          <wp:inline distT="0" distB="0" distL="0" distR="0" wp14:anchorId="47B767B0" wp14:editId="4873DDAE">
            <wp:extent cx="6202045" cy="1571625"/>
            <wp:effectExtent l="0" t="0" r="825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202045" cy="1571625"/>
                    </a:xfrm>
                    <a:prstGeom prst="rect">
                      <a:avLst/>
                    </a:prstGeom>
                  </pic:spPr>
                </pic:pic>
              </a:graphicData>
            </a:graphic>
          </wp:inline>
        </w:drawing>
      </w:r>
    </w:p>
    <w:p w:rsidR="00450019" w:rsidRDefault="00450019" w:rsidP="00B54AD2">
      <w:pPr>
        <w:jc w:val="both"/>
        <w:rPr>
          <w:rFonts w:asciiTheme="minorHAnsi" w:hAnsiTheme="minorHAnsi" w:cstheme="minorHAnsi"/>
          <w:lang w:val="es-AR"/>
        </w:rPr>
      </w:pPr>
    </w:p>
    <w:p w:rsidR="00450019" w:rsidRDefault="00450019" w:rsidP="00B54AD2">
      <w:pPr>
        <w:jc w:val="both"/>
        <w:rPr>
          <w:rFonts w:asciiTheme="minorHAnsi" w:hAnsiTheme="minorHAnsi" w:cstheme="minorHAnsi"/>
          <w:lang w:val="es-AR"/>
        </w:rPr>
      </w:pPr>
      <w:r>
        <w:rPr>
          <w:rFonts w:asciiTheme="minorHAnsi" w:hAnsiTheme="minorHAnsi" w:cstheme="minorHAnsi"/>
          <w:lang w:val="es-AR"/>
        </w:rPr>
        <w:t>-una compuerta AND que activará la alarma en caso de que se active el sensor infrarrojo.</w:t>
      </w:r>
    </w:p>
    <w:p w:rsidR="00450019" w:rsidRPr="00B54AD2" w:rsidRDefault="00450019" w:rsidP="00B54AD2">
      <w:pPr>
        <w:jc w:val="both"/>
        <w:rPr>
          <w:rFonts w:asciiTheme="minorHAnsi" w:hAnsiTheme="minorHAnsi" w:cstheme="minorHAnsi"/>
          <w:lang w:val="es-AR"/>
        </w:rPr>
      </w:pPr>
      <w:r>
        <w:rPr>
          <w:noProof/>
        </w:rPr>
        <w:drawing>
          <wp:inline distT="0" distB="0" distL="0" distR="0" wp14:anchorId="6C2887F5" wp14:editId="7074D333">
            <wp:extent cx="3086100" cy="84772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86100" cy="847725"/>
                    </a:xfrm>
                    <a:prstGeom prst="rect">
                      <a:avLst/>
                    </a:prstGeom>
                  </pic:spPr>
                </pic:pic>
              </a:graphicData>
            </a:graphic>
          </wp:inline>
        </w:drawing>
      </w:r>
    </w:p>
    <w:p w:rsidR="00B54AD2" w:rsidRDefault="00B54AD2" w:rsidP="0040106F">
      <w:pPr>
        <w:jc w:val="both"/>
        <w:rPr>
          <w:rFonts w:asciiTheme="minorHAnsi" w:hAnsiTheme="minorHAnsi" w:cstheme="minorHAnsi"/>
          <w:lang w:val="es-AR"/>
        </w:rPr>
      </w:pPr>
    </w:p>
    <w:p w:rsidR="00B54AD2" w:rsidRPr="00B54AD2" w:rsidRDefault="00B54AD2" w:rsidP="0040106F">
      <w:pPr>
        <w:jc w:val="both"/>
        <w:rPr>
          <w:rFonts w:asciiTheme="minorHAnsi" w:hAnsiTheme="minorHAnsi" w:cstheme="minorHAnsi"/>
          <w:lang w:val="es-AR"/>
        </w:rPr>
      </w:pPr>
    </w:p>
    <w:sectPr w:rsidR="00B54AD2" w:rsidRPr="00B54AD2" w:rsidSect="00D41F26">
      <w:footerReference w:type="default" r:id="rId16"/>
      <w:footerReference w:type="first" r:id="rId17"/>
      <w:footnotePr>
        <w:pos w:val="beneathText"/>
      </w:footnotePr>
      <w:pgSz w:w="11905" w:h="16837"/>
      <w:pgMar w:top="644" w:right="644" w:bottom="640" w:left="1494" w:header="709" w:footer="720" w:gutter="0"/>
      <w:pgBorders>
        <w:top w:val="single" w:sz="8" w:space="2" w:color="000000"/>
        <w:left w:val="single" w:sz="8" w:space="2" w:color="000000"/>
        <w:bottom w:val="single" w:sz="8" w:space="2" w:color="000000"/>
        <w:right w:val="single" w:sz="8" w:space="2" w:color="0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12BC" w:rsidRDefault="004712BC" w:rsidP="00DC28A5">
      <w:r>
        <w:separator/>
      </w:r>
    </w:p>
  </w:endnote>
  <w:endnote w:type="continuationSeparator" w:id="0">
    <w:p w:rsidR="004712BC" w:rsidRDefault="004712BC" w:rsidP="00DC28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OpenSymbol">
    <w:altName w:val="Arial Unicode MS"/>
    <w:charset w:val="8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SOCPEUR">
    <w:panose1 w:val="020B0604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ISOCP">
    <w:charset w:val="00"/>
    <w:family w:val="auto"/>
    <w:pitch w:val="variable"/>
    <w:sig w:usb0="20002A87" w:usb1="00000000" w:usb2="0000004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D59" w:rsidRPr="00102A47" w:rsidRDefault="00B55D59" w:rsidP="00CC1855">
    <w:pPr>
      <w:pStyle w:val="Piedepgina"/>
      <w:pBdr>
        <w:bottom w:val="single" w:sz="12" w:space="1" w:color="auto"/>
      </w:pBdr>
      <w:tabs>
        <w:tab w:val="clear" w:pos="4252"/>
        <w:tab w:val="center" w:pos="4962"/>
      </w:tabs>
      <w:jc w:val="right"/>
      <w:rPr>
        <w:rFonts w:ascii="ISOCPEUR" w:hAnsi="ISOCPEUR"/>
        <w:color w:val="808080" w:themeColor="background1" w:themeShade="80"/>
        <w:sz w:val="2"/>
        <w:szCs w:val="2"/>
      </w:rPr>
    </w:pPr>
  </w:p>
  <w:p w:rsidR="00B55D59" w:rsidRPr="00102A47" w:rsidRDefault="00B55D59" w:rsidP="00D41F26">
    <w:pPr>
      <w:pStyle w:val="Piedepgina"/>
      <w:pBdr>
        <w:bottom w:val="single" w:sz="12" w:space="1" w:color="auto"/>
      </w:pBdr>
      <w:jc w:val="right"/>
      <w:rPr>
        <w:rFonts w:ascii="ISOCPEUR" w:hAnsi="ISOCPEUR"/>
        <w:sz w:val="2"/>
        <w:szCs w:val="2"/>
        <w:lang w:val="es-ES"/>
      </w:rPr>
    </w:pPr>
  </w:p>
  <w:p w:rsidR="00B55D59" w:rsidRPr="00D41F26" w:rsidRDefault="004712BC" w:rsidP="00D41F26">
    <w:pPr>
      <w:pStyle w:val="Piedepgina"/>
      <w:jc w:val="both"/>
    </w:pPr>
    <w:sdt>
      <w:sdtPr>
        <w:id w:val="953991785"/>
        <w:docPartObj>
          <w:docPartGallery w:val="Page Numbers (Bottom of Page)"/>
          <w:docPartUnique/>
        </w:docPartObj>
      </w:sdtPr>
      <w:sdtEndPr/>
      <w:sdtContent>
        <w:sdt>
          <w:sdtPr>
            <w:id w:val="953991786"/>
            <w:docPartObj>
              <w:docPartGallery w:val="Page Numbers (Top of Page)"/>
              <w:docPartUnique/>
            </w:docPartObj>
          </w:sdtPr>
          <w:sdtEndPr/>
          <w:sdtContent>
            <w:r w:rsidR="00B55D59">
              <w:rPr>
                <w:rFonts w:ascii="ISOCPEUR" w:hAnsi="ISOCPEUR"/>
              </w:rPr>
              <w:t>PROYECTO</w:t>
            </w:r>
            <w:r w:rsidR="00B55D59">
              <w:rPr>
                <w:rFonts w:ascii="ISOCPEUR" w:hAnsi="ISOCPEUR"/>
                <w:color w:val="808080" w:themeColor="background1" w:themeShade="80"/>
              </w:rPr>
              <w:tab/>
              <w:t xml:space="preserve">        – Instituto Pío IX – 2018</w:t>
            </w:r>
            <w:r w:rsidR="00B55D59">
              <w:tab/>
              <w:t xml:space="preserve">                                       Página </w:t>
            </w:r>
            <w:r w:rsidR="00B55D59">
              <w:rPr>
                <w:b/>
              </w:rPr>
              <w:fldChar w:fldCharType="begin"/>
            </w:r>
            <w:r w:rsidR="00B55D59">
              <w:rPr>
                <w:b/>
              </w:rPr>
              <w:instrText>PAGE</w:instrText>
            </w:r>
            <w:r w:rsidR="00B55D59">
              <w:rPr>
                <w:b/>
              </w:rPr>
              <w:fldChar w:fldCharType="separate"/>
            </w:r>
            <w:r w:rsidR="0040106F">
              <w:rPr>
                <w:b/>
                <w:noProof/>
              </w:rPr>
              <w:t>1</w:t>
            </w:r>
            <w:r w:rsidR="00B55D59">
              <w:rPr>
                <w:b/>
              </w:rPr>
              <w:fldChar w:fldCharType="end"/>
            </w:r>
            <w:r w:rsidR="00B55D59">
              <w:t xml:space="preserve"> de </w:t>
            </w:r>
            <w:r w:rsidR="00B55D59">
              <w:rPr>
                <w:b/>
              </w:rPr>
              <w:fldChar w:fldCharType="begin"/>
            </w:r>
            <w:r w:rsidR="00B55D59">
              <w:rPr>
                <w:b/>
              </w:rPr>
              <w:instrText>NUMPAGES</w:instrText>
            </w:r>
            <w:r w:rsidR="00B55D59">
              <w:rPr>
                <w:b/>
              </w:rPr>
              <w:fldChar w:fldCharType="separate"/>
            </w:r>
            <w:r w:rsidR="0040106F">
              <w:rPr>
                <w:b/>
                <w:noProof/>
              </w:rPr>
              <w:t>2</w:t>
            </w:r>
            <w:r w:rsidR="00B55D59">
              <w:rPr>
                <w:b/>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55D59" w:rsidRPr="00102A47" w:rsidRDefault="00B55D59" w:rsidP="00C06AC4">
    <w:pPr>
      <w:pStyle w:val="Piedepgina"/>
      <w:pBdr>
        <w:bottom w:val="single" w:sz="12" w:space="1" w:color="auto"/>
      </w:pBdr>
      <w:jc w:val="right"/>
      <w:rPr>
        <w:rFonts w:ascii="ISOCPEUR" w:hAnsi="ISOCPEUR"/>
        <w:sz w:val="2"/>
        <w:szCs w:val="2"/>
        <w:lang w:val="es-ES"/>
      </w:rPr>
    </w:pPr>
  </w:p>
  <w:p w:rsidR="00B55D59" w:rsidRPr="005F6FE0" w:rsidRDefault="004712BC" w:rsidP="005F6FE0">
    <w:pPr>
      <w:pStyle w:val="Piedepgina"/>
      <w:jc w:val="both"/>
    </w:pPr>
    <w:sdt>
      <w:sdtPr>
        <w:id w:val="181147158"/>
        <w:docPartObj>
          <w:docPartGallery w:val="Page Numbers (Bottom of Page)"/>
          <w:docPartUnique/>
        </w:docPartObj>
      </w:sdtPr>
      <w:sdtEndPr/>
      <w:sdtContent>
        <w:sdt>
          <w:sdtPr>
            <w:id w:val="181147159"/>
            <w:docPartObj>
              <w:docPartGallery w:val="Page Numbers (Top of Page)"/>
              <w:docPartUnique/>
            </w:docPartObj>
          </w:sdtPr>
          <w:sdtEndPr/>
          <w:sdtContent>
            <w:r w:rsidR="00B55D59" w:rsidRPr="005F6FE0">
              <w:rPr>
                <w:rFonts w:ascii="ISOCPEUR" w:hAnsi="ISOCPEUR"/>
              </w:rPr>
              <w:t>A.M.E.S.</w:t>
            </w:r>
            <w:proofErr w:type="gramStart"/>
            <w:r w:rsidR="00B55D59" w:rsidRPr="005F6FE0">
              <w:rPr>
                <w:rFonts w:ascii="ISOCPEUR" w:hAnsi="ISOCPEUR"/>
              </w:rPr>
              <w:t>E.A</w:t>
            </w:r>
            <w:proofErr w:type="gramEnd"/>
            <w:r w:rsidR="00B55D59">
              <w:rPr>
                <w:rFonts w:ascii="ISOCPEUR" w:hAnsi="ISOCPEUR"/>
                <w:color w:val="808080" w:themeColor="background1" w:themeShade="80"/>
              </w:rPr>
              <w:tab/>
              <w:t xml:space="preserve">        – Instituto Pío IX – 2018</w:t>
            </w:r>
            <w:r w:rsidR="00B55D59">
              <w:tab/>
              <w:t xml:space="preserve">                                          Página </w:t>
            </w:r>
            <w:r w:rsidR="00B55D59">
              <w:rPr>
                <w:b/>
              </w:rPr>
              <w:fldChar w:fldCharType="begin"/>
            </w:r>
            <w:r w:rsidR="00B55D59">
              <w:rPr>
                <w:b/>
              </w:rPr>
              <w:instrText>PAGE</w:instrText>
            </w:r>
            <w:r w:rsidR="00B55D59">
              <w:rPr>
                <w:b/>
              </w:rPr>
              <w:fldChar w:fldCharType="separate"/>
            </w:r>
            <w:r w:rsidR="00B55D59">
              <w:rPr>
                <w:b/>
                <w:noProof/>
              </w:rPr>
              <w:t>1</w:t>
            </w:r>
            <w:r w:rsidR="00B55D59">
              <w:rPr>
                <w:b/>
              </w:rPr>
              <w:fldChar w:fldCharType="end"/>
            </w:r>
            <w:r w:rsidR="00B55D59">
              <w:t xml:space="preserve"> de </w:t>
            </w:r>
            <w:r w:rsidR="00B55D59">
              <w:rPr>
                <w:b/>
              </w:rPr>
              <w:fldChar w:fldCharType="begin"/>
            </w:r>
            <w:r w:rsidR="00B55D59">
              <w:rPr>
                <w:b/>
              </w:rPr>
              <w:instrText>NUMPAGES</w:instrText>
            </w:r>
            <w:r w:rsidR="00B55D59">
              <w:rPr>
                <w:b/>
              </w:rPr>
              <w:fldChar w:fldCharType="separate"/>
            </w:r>
            <w:r w:rsidR="008C2ADB">
              <w:rPr>
                <w:b/>
                <w:noProof/>
              </w:rPr>
              <w:t>2</w:t>
            </w:r>
            <w:r w:rsidR="00B55D59">
              <w:rPr>
                <w:b/>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12BC" w:rsidRDefault="004712BC" w:rsidP="00DC28A5">
      <w:r>
        <w:separator/>
      </w:r>
    </w:p>
  </w:footnote>
  <w:footnote w:type="continuationSeparator" w:id="0">
    <w:p w:rsidR="004712BC" w:rsidRDefault="004712BC" w:rsidP="00DC28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name w:val="WW8Num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singleLevel"/>
    <w:tmpl w:val="960E1076"/>
    <w:name w:val="WW8Num2"/>
    <w:lvl w:ilvl="0">
      <w:start w:val="1"/>
      <w:numFmt w:val="decimal"/>
      <w:lvlText w:val="%1."/>
      <w:lvlJc w:val="left"/>
      <w:pPr>
        <w:tabs>
          <w:tab w:val="num" w:pos="360"/>
        </w:tabs>
        <w:ind w:left="360" w:hanging="360"/>
      </w:pPr>
      <w:rPr>
        <w:i w:val="0"/>
      </w:rPr>
    </w:lvl>
  </w:abstractNum>
  <w:abstractNum w:abstractNumId="2" w15:restartNumberingAfterBreak="0">
    <w:nsid w:val="00000003"/>
    <w:multiLevelType w:val="multilevel"/>
    <w:tmpl w:val="00000003"/>
    <w:name w:val="WW8Num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00000004"/>
    <w:multiLevelType w:val="multilevel"/>
    <w:tmpl w:val="00000004"/>
    <w:name w:val="WW8Num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5"/>
    <w:multiLevelType w:val="multilevel"/>
    <w:tmpl w:val="00000005"/>
    <w:name w:val="WW8Num5"/>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5" w15:restartNumberingAfterBreak="0">
    <w:nsid w:val="00000006"/>
    <w:multiLevelType w:val="multilevel"/>
    <w:tmpl w:val="00000006"/>
    <w:name w:val="WW8Num6"/>
    <w:lvl w:ilvl="0">
      <w:start w:val="1"/>
      <w:numFmt w:val="lowerLetter"/>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Letter"/>
      <w:lvlText w:val="%3)"/>
      <w:lvlJc w:val="left"/>
      <w:pPr>
        <w:tabs>
          <w:tab w:val="num" w:pos="1080"/>
        </w:tabs>
        <w:ind w:left="1080" w:hanging="360"/>
      </w:pPr>
    </w:lvl>
    <w:lvl w:ilvl="3">
      <w:start w:val="1"/>
      <w:numFmt w:val="lowerLetter"/>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Letter"/>
      <w:lvlText w:val="%6)"/>
      <w:lvlJc w:val="left"/>
      <w:pPr>
        <w:tabs>
          <w:tab w:val="num" w:pos="2160"/>
        </w:tabs>
        <w:ind w:left="2160" w:hanging="360"/>
      </w:pPr>
    </w:lvl>
    <w:lvl w:ilvl="6">
      <w:start w:val="1"/>
      <w:numFmt w:val="lowerLetter"/>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Letter"/>
      <w:lvlText w:val="%9)"/>
      <w:lvlJc w:val="left"/>
      <w:pPr>
        <w:tabs>
          <w:tab w:val="num" w:pos="3240"/>
        </w:tabs>
        <w:ind w:left="3240" w:hanging="360"/>
      </w:pPr>
    </w:lvl>
  </w:abstractNum>
  <w:abstractNum w:abstractNumId="6" w15:restartNumberingAfterBreak="0">
    <w:nsid w:val="00000007"/>
    <w:multiLevelType w:val="multilevel"/>
    <w:tmpl w:val="00000007"/>
    <w:name w:val="WW8Num7"/>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8"/>
    <w:multiLevelType w:val="multilevel"/>
    <w:tmpl w:val="F12823E8"/>
    <w:name w:val="WW8Num8"/>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hint="default"/>
        <w:color w:val="auto"/>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8" w15:restartNumberingAfterBreak="0">
    <w:nsid w:val="02D019CD"/>
    <w:multiLevelType w:val="hybridMultilevel"/>
    <w:tmpl w:val="86B688E8"/>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9" w15:restartNumberingAfterBreak="0">
    <w:nsid w:val="02DA0AA5"/>
    <w:multiLevelType w:val="hybridMultilevel"/>
    <w:tmpl w:val="05AA928C"/>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0" w15:restartNumberingAfterBreak="0">
    <w:nsid w:val="036970CC"/>
    <w:multiLevelType w:val="hybridMultilevel"/>
    <w:tmpl w:val="1B8C4F92"/>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1" w15:restartNumberingAfterBreak="0">
    <w:nsid w:val="08111469"/>
    <w:multiLevelType w:val="hybridMultilevel"/>
    <w:tmpl w:val="2130979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09135D80"/>
    <w:multiLevelType w:val="hybridMultilevel"/>
    <w:tmpl w:val="74D6A7D4"/>
    <w:lvl w:ilvl="0" w:tplc="2C0A0001">
      <w:start w:val="1"/>
      <w:numFmt w:val="bullet"/>
      <w:lvlText w:val=""/>
      <w:lvlJc w:val="left"/>
      <w:pPr>
        <w:ind w:left="1429" w:hanging="360"/>
      </w:pPr>
      <w:rPr>
        <w:rFonts w:ascii="Symbol" w:hAnsi="Symbol" w:hint="default"/>
      </w:rPr>
    </w:lvl>
    <w:lvl w:ilvl="1" w:tplc="2C0A0003" w:tentative="1">
      <w:start w:val="1"/>
      <w:numFmt w:val="bullet"/>
      <w:lvlText w:val="o"/>
      <w:lvlJc w:val="left"/>
      <w:pPr>
        <w:ind w:left="2149" w:hanging="360"/>
      </w:pPr>
      <w:rPr>
        <w:rFonts w:ascii="Courier New" w:hAnsi="Courier New" w:cs="Courier New" w:hint="default"/>
      </w:rPr>
    </w:lvl>
    <w:lvl w:ilvl="2" w:tplc="2C0A0005" w:tentative="1">
      <w:start w:val="1"/>
      <w:numFmt w:val="bullet"/>
      <w:lvlText w:val=""/>
      <w:lvlJc w:val="left"/>
      <w:pPr>
        <w:ind w:left="2869" w:hanging="360"/>
      </w:pPr>
      <w:rPr>
        <w:rFonts w:ascii="Wingdings" w:hAnsi="Wingdings" w:hint="default"/>
      </w:rPr>
    </w:lvl>
    <w:lvl w:ilvl="3" w:tplc="2C0A0001" w:tentative="1">
      <w:start w:val="1"/>
      <w:numFmt w:val="bullet"/>
      <w:lvlText w:val=""/>
      <w:lvlJc w:val="left"/>
      <w:pPr>
        <w:ind w:left="3589" w:hanging="360"/>
      </w:pPr>
      <w:rPr>
        <w:rFonts w:ascii="Symbol" w:hAnsi="Symbol" w:hint="default"/>
      </w:rPr>
    </w:lvl>
    <w:lvl w:ilvl="4" w:tplc="2C0A0003" w:tentative="1">
      <w:start w:val="1"/>
      <w:numFmt w:val="bullet"/>
      <w:lvlText w:val="o"/>
      <w:lvlJc w:val="left"/>
      <w:pPr>
        <w:ind w:left="4309" w:hanging="360"/>
      </w:pPr>
      <w:rPr>
        <w:rFonts w:ascii="Courier New" w:hAnsi="Courier New" w:cs="Courier New" w:hint="default"/>
      </w:rPr>
    </w:lvl>
    <w:lvl w:ilvl="5" w:tplc="2C0A0005" w:tentative="1">
      <w:start w:val="1"/>
      <w:numFmt w:val="bullet"/>
      <w:lvlText w:val=""/>
      <w:lvlJc w:val="left"/>
      <w:pPr>
        <w:ind w:left="5029" w:hanging="360"/>
      </w:pPr>
      <w:rPr>
        <w:rFonts w:ascii="Wingdings" w:hAnsi="Wingdings" w:hint="default"/>
      </w:rPr>
    </w:lvl>
    <w:lvl w:ilvl="6" w:tplc="2C0A0001" w:tentative="1">
      <w:start w:val="1"/>
      <w:numFmt w:val="bullet"/>
      <w:lvlText w:val=""/>
      <w:lvlJc w:val="left"/>
      <w:pPr>
        <w:ind w:left="5749" w:hanging="360"/>
      </w:pPr>
      <w:rPr>
        <w:rFonts w:ascii="Symbol" w:hAnsi="Symbol" w:hint="default"/>
      </w:rPr>
    </w:lvl>
    <w:lvl w:ilvl="7" w:tplc="2C0A0003" w:tentative="1">
      <w:start w:val="1"/>
      <w:numFmt w:val="bullet"/>
      <w:lvlText w:val="o"/>
      <w:lvlJc w:val="left"/>
      <w:pPr>
        <w:ind w:left="6469" w:hanging="360"/>
      </w:pPr>
      <w:rPr>
        <w:rFonts w:ascii="Courier New" w:hAnsi="Courier New" w:cs="Courier New" w:hint="default"/>
      </w:rPr>
    </w:lvl>
    <w:lvl w:ilvl="8" w:tplc="2C0A0005" w:tentative="1">
      <w:start w:val="1"/>
      <w:numFmt w:val="bullet"/>
      <w:lvlText w:val=""/>
      <w:lvlJc w:val="left"/>
      <w:pPr>
        <w:ind w:left="7189" w:hanging="360"/>
      </w:pPr>
      <w:rPr>
        <w:rFonts w:ascii="Wingdings" w:hAnsi="Wingdings" w:hint="default"/>
      </w:rPr>
    </w:lvl>
  </w:abstractNum>
  <w:abstractNum w:abstractNumId="13" w15:restartNumberingAfterBreak="0">
    <w:nsid w:val="0A227764"/>
    <w:multiLevelType w:val="hybridMultilevel"/>
    <w:tmpl w:val="F5765AC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16491F48"/>
    <w:multiLevelType w:val="hybridMultilevel"/>
    <w:tmpl w:val="056437B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5" w15:restartNumberingAfterBreak="0">
    <w:nsid w:val="1C5A4CAA"/>
    <w:multiLevelType w:val="hybridMultilevel"/>
    <w:tmpl w:val="AD66D1CE"/>
    <w:lvl w:ilvl="0" w:tplc="2C0A0019">
      <w:start w:val="1"/>
      <w:numFmt w:val="lowerLetter"/>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abstractNum w:abstractNumId="16" w15:restartNumberingAfterBreak="0">
    <w:nsid w:val="1CF34BA3"/>
    <w:multiLevelType w:val="hybridMultilevel"/>
    <w:tmpl w:val="0D52830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7" w15:restartNumberingAfterBreak="0">
    <w:nsid w:val="2101606D"/>
    <w:multiLevelType w:val="hybridMultilevel"/>
    <w:tmpl w:val="9B70B1B0"/>
    <w:lvl w:ilvl="0" w:tplc="5DFC093A">
      <w:start w:val="1"/>
      <w:numFmt w:val="lowerLetter"/>
      <w:lvlText w:val="%1."/>
      <w:lvlJc w:val="left"/>
      <w:pPr>
        <w:ind w:left="1065" w:hanging="360"/>
      </w:pPr>
      <w:rPr>
        <w:rFonts w:hint="default"/>
        <w:sz w:val="28"/>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18" w15:restartNumberingAfterBreak="0">
    <w:nsid w:val="22BC46F3"/>
    <w:multiLevelType w:val="hybridMultilevel"/>
    <w:tmpl w:val="4BE4C0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9" w15:restartNumberingAfterBreak="0">
    <w:nsid w:val="28505096"/>
    <w:multiLevelType w:val="hybridMultilevel"/>
    <w:tmpl w:val="A32694C8"/>
    <w:lvl w:ilvl="0" w:tplc="6666B8D0">
      <w:start w:val="1"/>
      <w:numFmt w:val="decimal"/>
      <w:lvlText w:val="%1)"/>
      <w:lvlJc w:val="left"/>
      <w:pPr>
        <w:ind w:left="720" w:hanging="360"/>
      </w:pPr>
      <w:rPr>
        <w:rFonts w:hint="default"/>
        <w:color w:val="auto"/>
        <w:sz w:val="28"/>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0" w15:restartNumberingAfterBreak="0">
    <w:nsid w:val="30F6067F"/>
    <w:multiLevelType w:val="hybridMultilevel"/>
    <w:tmpl w:val="6C3A6E1C"/>
    <w:lvl w:ilvl="0" w:tplc="A7249AAE">
      <w:start w:val="1"/>
      <w:numFmt w:val="lowerRoman"/>
      <w:lvlText w:val="%1."/>
      <w:lvlJc w:val="right"/>
      <w:pPr>
        <w:ind w:left="1429" w:hanging="720"/>
      </w:pPr>
      <w:rPr>
        <w:rFonts w:hint="default"/>
        <w:sz w:val="28"/>
      </w:r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21" w15:restartNumberingAfterBreak="0">
    <w:nsid w:val="35AB24DD"/>
    <w:multiLevelType w:val="hybridMultilevel"/>
    <w:tmpl w:val="D826E8E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2" w15:restartNumberingAfterBreak="0">
    <w:nsid w:val="3C4907A3"/>
    <w:multiLevelType w:val="hybridMultilevel"/>
    <w:tmpl w:val="31E0CCE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3" w15:restartNumberingAfterBreak="0">
    <w:nsid w:val="3D496D15"/>
    <w:multiLevelType w:val="hybridMultilevel"/>
    <w:tmpl w:val="F6D8488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4" w15:restartNumberingAfterBreak="0">
    <w:nsid w:val="3E4D418D"/>
    <w:multiLevelType w:val="hybridMultilevel"/>
    <w:tmpl w:val="F7065BD4"/>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5" w15:restartNumberingAfterBreak="0">
    <w:nsid w:val="40397C8C"/>
    <w:multiLevelType w:val="hybridMultilevel"/>
    <w:tmpl w:val="16702C94"/>
    <w:lvl w:ilvl="0" w:tplc="CE1235FA">
      <w:numFmt w:val="bullet"/>
      <w:lvlText w:val="-"/>
      <w:lvlJc w:val="left"/>
      <w:pPr>
        <w:ind w:left="720" w:hanging="360"/>
      </w:pPr>
      <w:rPr>
        <w:rFonts w:ascii="Calibri" w:eastAsia="Lucida Sans Unicode" w:hAnsi="Calibri" w:cs="Calibr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6" w15:restartNumberingAfterBreak="0">
    <w:nsid w:val="42EE75FB"/>
    <w:multiLevelType w:val="hybridMultilevel"/>
    <w:tmpl w:val="03EE0F7E"/>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27" w15:restartNumberingAfterBreak="0">
    <w:nsid w:val="44FC4984"/>
    <w:multiLevelType w:val="hybridMultilevel"/>
    <w:tmpl w:val="D9A4E252"/>
    <w:lvl w:ilvl="0" w:tplc="2C0A0011">
      <w:start w:val="1"/>
      <w:numFmt w:val="decimal"/>
      <w:lvlText w:val="%1)"/>
      <w:lvlJc w:val="left"/>
      <w:pPr>
        <w:ind w:left="720" w:hanging="360"/>
      </w:pPr>
      <w:rPr>
        <w:rFonts w:hint="default"/>
      </w:rPr>
    </w:lvl>
    <w:lvl w:ilvl="1" w:tplc="2C0A0019">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8" w15:restartNumberingAfterBreak="0">
    <w:nsid w:val="49A5048A"/>
    <w:multiLevelType w:val="hybridMultilevel"/>
    <w:tmpl w:val="26C0D7F0"/>
    <w:lvl w:ilvl="0" w:tplc="BE60DF88">
      <w:numFmt w:val="bullet"/>
      <w:lvlText w:val="-"/>
      <w:lvlJc w:val="left"/>
      <w:pPr>
        <w:ind w:left="720" w:hanging="360"/>
      </w:pPr>
      <w:rPr>
        <w:rFonts w:ascii="ISOCPEUR" w:eastAsia="Lucida Sans Unicode" w:hAnsi="ISOCPEUR"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9" w15:restartNumberingAfterBreak="0">
    <w:nsid w:val="4D267160"/>
    <w:multiLevelType w:val="hybridMultilevel"/>
    <w:tmpl w:val="995008BC"/>
    <w:lvl w:ilvl="0" w:tplc="2C0A0003">
      <w:start w:val="1"/>
      <w:numFmt w:val="bullet"/>
      <w:lvlText w:val="o"/>
      <w:lvlJc w:val="left"/>
      <w:pPr>
        <w:ind w:left="720" w:hanging="360"/>
      </w:pPr>
      <w:rPr>
        <w:rFonts w:ascii="Courier New" w:hAnsi="Courier New" w:cs="Courier New"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0" w15:restartNumberingAfterBreak="0">
    <w:nsid w:val="4F0A6D78"/>
    <w:multiLevelType w:val="hybridMultilevel"/>
    <w:tmpl w:val="5EEE5F1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1" w15:restartNumberingAfterBreak="0">
    <w:nsid w:val="57AC35CA"/>
    <w:multiLevelType w:val="hybridMultilevel"/>
    <w:tmpl w:val="06461466"/>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2" w15:restartNumberingAfterBreak="0">
    <w:nsid w:val="620D453F"/>
    <w:multiLevelType w:val="hybridMultilevel"/>
    <w:tmpl w:val="1CF894E4"/>
    <w:lvl w:ilvl="0" w:tplc="2C0A0019">
      <w:start w:val="1"/>
      <w:numFmt w:val="lowerLetter"/>
      <w:lvlText w:val="%1."/>
      <w:lvlJc w:val="left"/>
      <w:pPr>
        <w:ind w:left="1069" w:hanging="360"/>
      </w:p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33" w15:restartNumberingAfterBreak="0">
    <w:nsid w:val="74053B0B"/>
    <w:multiLevelType w:val="hybridMultilevel"/>
    <w:tmpl w:val="2F8C9E3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4" w15:restartNumberingAfterBreak="0">
    <w:nsid w:val="79B27A7D"/>
    <w:multiLevelType w:val="hybridMultilevel"/>
    <w:tmpl w:val="7F10FD60"/>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C6E4F4E"/>
    <w:multiLevelType w:val="hybridMultilevel"/>
    <w:tmpl w:val="3644356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6" w15:restartNumberingAfterBreak="0">
    <w:nsid w:val="7E2D6A15"/>
    <w:multiLevelType w:val="hybridMultilevel"/>
    <w:tmpl w:val="F7040756"/>
    <w:lvl w:ilvl="0" w:tplc="2C0A0019">
      <w:start w:val="1"/>
      <w:numFmt w:val="lowerLetter"/>
      <w:lvlText w:val="%1."/>
      <w:lvlJc w:val="left"/>
      <w:pPr>
        <w:ind w:left="1069" w:hanging="360"/>
      </w:pPr>
    </w:lvl>
    <w:lvl w:ilvl="1" w:tplc="2C0A0019" w:tentative="1">
      <w:start w:val="1"/>
      <w:numFmt w:val="lowerLetter"/>
      <w:lvlText w:val="%2."/>
      <w:lvlJc w:val="left"/>
      <w:pPr>
        <w:ind w:left="1789" w:hanging="360"/>
      </w:pPr>
    </w:lvl>
    <w:lvl w:ilvl="2" w:tplc="2C0A001B" w:tentative="1">
      <w:start w:val="1"/>
      <w:numFmt w:val="lowerRoman"/>
      <w:lvlText w:val="%3."/>
      <w:lvlJc w:val="right"/>
      <w:pPr>
        <w:ind w:left="2509" w:hanging="180"/>
      </w:pPr>
    </w:lvl>
    <w:lvl w:ilvl="3" w:tplc="2C0A000F" w:tentative="1">
      <w:start w:val="1"/>
      <w:numFmt w:val="decimal"/>
      <w:lvlText w:val="%4."/>
      <w:lvlJc w:val="left"/>
      <w:pPr>
        <w:ind w:left="3229" w:hanging="360"/>
      </w:pPr>
    </w:lvl>
    <w:lvl w:ilvl="4" w:tplc="2C0A0019" w:tentative="1">
      <w:start w:val="1"/>
      <w:numFmt w:val="lowerLetter"/>
      <w:lvlText w:val="%5."/>
      <w:lvlJc w:val="left"/>
      <w:pPr>
        <w:ind w:left="3949" w:hanging="360"/>
      </w:pPr>
    </w:lvl>
    <w:lvl w:ilvl="5" w:tplc="2C0A001B" w:tentative="1">
      <w:start w:val="1"/>
      <w:numFmt w:val="lowerRoman"/>
      <w:lvlText w:val="%6."/>
      <w:lvlJc w:val="right"/>
      <w:pPr>
        <w:ind w:left="4669" w:hanging="180"/>
      </w:pPr>
    </w:lvl>
    <w:lvl w:ilvl="6" w:tplc="2C0A000F" w:tentative="1">
      <w:start w:val="1"/>
      <w:numFmt w:val="decimal"/>
      <w:lvlText w:val="%7."/>
      <w:lvlJc w:val="left"/>
      <w:pPr>
        <w:ind w:left="5389" w:hanging="360"/>
      </w:pPr>
    </w:lvl>
    <w:lvl w:ilvl="7" w:tplc="2C0A0019" w:tentative="1">
      <w:start w:val="1"/>
      <w:numFmt w:val="lowerLetter"/>
      <w:lvlText w:val="%8."/>
      <w:lvlJc w:val="left"/>
      <w:pPr>
        <w:ind w:left="6109" w:hanging="360"/>
      </w:pPr>
    </w:lvl>
    <w:lvl w:ilvl="8" w:tplc="2C0A001B" w:tentative="1">
      <w:start w:val="1"/>
      <w:numFmt w:val="lowerRoman"/>
      <w:lvlText w:val="%9."/>
      <w:lvlJc w:val="right"/>
      <w:pPr>
        <w:ind w:left="6829" w:hanging="180"/>
      </w:pPr>
    </w:lvl>
  </w:abstractNum>
  <w:abstractNum w:abstractNumId="37" w15:restartNumberingAfterBreak="0">
    <w:nsid w:val="7F105A51"/>
    <w:multiLevelType w:val="hybridMultilevel"/>
    <w:tmpl w:val="433806C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num w:numId="1">
    <w:abstractNumId w:val="24"/>
  </w:num>
  <w:num w:numId="2">
    <w:abstractNumId w:val="32"/>
  </w:num>
  <w:num w:numId="3">
    <w:abstractNumId w:val="36"/>
  </w:num>
  <w:num w:numId="4">
    <w:abstractNumId w:val="15"/>
  </w:num>
  <w:num w:numId="5">
    <w:abstractNumId w:val="9"/>
  </w:num>
  <w:num w:numId="6">
    <w:abstractNumId w:val="10"/>
  </w:num>
  <w:num w:numId="7">
    <w:abstractNumId w:val="26"/>
  </w:num>
  <w:num w:numId="8">
    <w:abstractNumId w:val="19"/>
  </w:num>
  <w:num w:numId="9">
    <w:abstractNumId w:val="20"/>
  </w:num>
  <w:num w:numId="10">
    <w:abstractNumId w:val="12"/>
  </w:num>
  <w:num w:numId="11">
    <w:abstractNumId w:val="16"/>
  </w:num>
  <w:num w:numId="12">
    <w:abstractNumId w:val="17"/>
  </w:num>
  <w:num w:numId="13">
    <w:abstractNumId w:val="31"/>
  </w:num>
  <w:num w:numId="14">
    <w:abstractNumId w:val="14"/>
  </w:num>
  <w:num w:numId="15">
    <w:abstractNumId w:val="35"/>
  </w:num>
  <w:num w:numId="16">
    <w:abstractNumId w:val="23"/>
  </w:num>
  <w:num w:numId="17">
    <w:abstractNumId w:val="27"/>
  </w:num>
  <w:num w:numId="18">
    <w:abstractNumId w:val="21"/>
  </w:num>
  <w:num w:numId="19">
    <w:abstractNumId w:val="13"/>
  </w:num>
  <w:num w:numId="20">
    <w:abstractNumId w:val="18"/>
  </w:num>
  <w:num w:numId="21">
    <w:abstractNumId w:val="11"/>
  </w:num>
  <w:num w:numId="22">
    <w:abstractNumId w:val="34"/>
  </w:num>
  <w:num w:numId="23">
    <w:abstractNumId w:val="29"/>
  </w:num>
  <w:num w:numId="24">
    <w:abstractNumId w:val="8"/>
  </w:num>
  <w:num w:numId="25">
    <w:abstractNumId w:val="37"/>
  </w:num>
  <w:num w:numId="26">
    <w:abstractNumId w:val="30"/>
  </w:num>
  <w:num w:numId="27">
    <w:abstractNumId w:val="33"/>
  </w:num>
  <w:num w:numId="28">
    <w:abstractNumId w:val="22"/>
  </w:num>
  <w:num w:numId="29">
    <w:abstractNumId w:val="28"/>
  </w:num>
  <w:num w:numId="30">
    <w:abstractNumId w:val="2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9"/>
  <w:hyphenationZone w:val="425"/>
  <w:drawingGridHorizontalSpacing w:val="120"/>
  <w:drawingGridVerticalSpacing w:val="0"/>
  <w:displayHorizontalDrawingGridEvery w:val="0"/>
  <w:displayVerticalDrawingGridEvery w:val="0"/>
  <w:noPunctuationKerning/>
  <w:characterSpacingControl w:val="doNotCompress"/>
  <w:strictFirstAndLastChars/>
  <w:hdrShapeDefaults>
    <o:shapedefaults v:ext="edit" spidmax="2049" fillcolor="white">
      <v:fill color="white"/>
      <o:colormru v:ext="edit" colors="#e42ace"/>
    </o:shapedefaults>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28A5"/>
    <w:rsid w:val="00001CE8"/>
    <w:rsid w:val="000067AC"/>
    <w:rsid w:val="00007911"/>
    <w:rsid w:val="0001010F"/>
    <w:rsid w:val="00016980"/>
    <w:rsid w:val="00016B49"/>
    <w:rsid w:val="00022A4B"/>
    <w:rsid w:val="00026D2E"/>
    <w:rsid w:val="00034D48"/>
    <w:rsid w:val="0004005E"/>
    <w:rsid w:val="00053C57"/>
    <w:rsid w:val="0005608F"/>
    <w:rsid w:val="00061B71"/>
    <w:rsid w:val="00062977"/>
    <w:rsid w:val="00066D40"/>
    <w:rsid w:val="000675E7"/>
    <w:rsid w:val="00071689"/>
    <w:rsid w:val="000742FC"/>
    <w:rsid w:val="000768B1"/>
    <w:rsid w:val="00085222"/>
    <w:rsid w:val="000855D2"/>
    <w:rsid w:val="000945A3"/>
    <w:rsid w:val="00094B43"/>
    <w:rsid w:val="000A3A85"/>
    <w:rsid w:val="000A68B9"/>
    <w:rsid w:val="000A69A8"/>
    <w:rsid w:val="000B50E4"/>
    <w:rsid w:val="000C24CF"/>
    <w:rsid w:val="000C39A7"/>
    <w:rsid w:val="000D74AF"/>
    <w:rsid w:val="000E14F6"/>
    <w:rsid w:val="000E2C48"/>
    <w:rsid w:val="000F6DAB"/>
    <w:rsid w:val="00102A47"/>
    <w:rsid w:val="001050F7"/>
    <w:rsid w:val="00106F27"/>
    <w:rsid w:val="0012093A"/>
    <w:rsid w:val="001254B6"/>
    <w:rsid w:val="001432FE"/>
    <w:rsid w:val="00153139"/>
    <w:rsid w:val="00160E3E"/>
    <w:rsid w:val="00163986"/>
    <w:rsid w:val="00164697"/>
    <w:rsid w:val="00164927"/>
    <w:rsid w:val="00181E24"/>
    <w:rsid w:val="001830DA"/>
    <w:rsid w:val="00184893"/>
    <w:rsid w:val="001911FE"/>
    <w:rsid w:val="00191B5F"/>
    <w:rsid w:val="00193117"/>
    <w:rsid w:val="001A0859"/>
    <w:rsid w:val="001B23C1"/>
    <w:rsid w:val="001B361B"/>
    <w:rsid w:val="001B3768"/>
    <w:rsid w:val="001B5501"/>
    <w:rsid w:val="001C30EC"/>
    <w:rsid w:val="001C478D"/>
    <w:rsid w:val="001C788C"/>
    <w:rsid w:val="001D672B"/>
    <w:rsid w:val="001E24B3"/>
    <w:rsid w:val="001E3923"/>
    <w:rsid w:val="001F2DA2"/>
    <w:rsid w:val="001F4148"/>
    <w:rsid w:val="001F5CB2"/>
    <w:rsid w:val="00201AA2"/>
    <w:rsid w:val="00214D24"/>
    <w:rsid w:val="00220C27"/>
    <w:rsid w:val="00222008"/>
    <w:rsid w:val="00227FBC"/>
    <w:rsid w:val="00230D7E"/>
    <w:rsid w:val="00232E02"/>
    <w:rsid w:val="00250067"/>
    <w:rsid w:val="0026258C"/>
    <w:rsid w:val="00263C4B"/>
    <w:rsid w:val="00270A58"/>
    <w:rsid w:val="0027286D"/>
    <w:rsid w:val="00275044"/>
    <w:rsid w:val="002756C6"/>
    <w:rsid w:val="0027735B"/>
    <w:rsid w:val="002823C8"/>
    <w:rsid w:val="00292139"/>
    <w:rsid w:val="0029508C"/>
    <w:rsid w:val="00297327"/>
    <w:rsid w:val="00297FB4"/>
    <w:rsid w:val="002A1B44"/>
    <w:rsid w:val="002A506F"/>
    <w:rsid w:val="002B2CA8"/>
    <w:rsid w:val="002C365E"/>
    <w:rsid w:val="002C6365"/>
    <w:rsid w:val="002E181A"/>
    <w:rsid w:val="002F1B9C"/>
    <w:rsid w:val="002F28E0"/>
    <w:rsid w:val="002F361E"/>
    <w:rsid w:val="002F4C66"/>
    <w:rsid w:val="002F4C8E"/>
    <w:rsid w:val="00300066"/>
    <w:rsid w:val="00301AD5"/>
    <w:rsid w:val="003100C5"/>
    <w:rsid w:val="003111F2"/>
    <w:rsid w:val="003136DA"/>
    <w:rsid w:val="0032082D"/>
    <w:rsid w:val="00320CBB"/>
    <w:rsid w:val="003259C5"/>
    <w:rsid w:val="00331521"/>
    <w:rsid w:val="00336E5B"/>
    <w:rsid w:val="0035072C"/>
    <w:rsid w:val="00354283"/>
    <w:rsid w:val="00363B70"/>
    <w:rsid w:val="00366658"/>
    <w:rsid w:val="00371B10"/>
    <w:rsid w:val="00381A56"/>
    <w:rsid w:val="00382687"/>
    <w:rsid w:val="00384179"/>
    <w:rsid w:val="00387769"/>
    <w:rsid w:val="00395755"/>
    <w:rsid w:val="003A2F17"/>
    <w:rsid w:val="003A546C"/>
    <w:rsid w:val="003A6B57"/>
    <w:rsid w:val="003A73E2"/>
    <w:rsid w:val="003B40EC"/>
    <w:rsid w:val="003D0E7B"/>
    <w:rsid w:val="003D299F"/>
    <w:rsid w:val="003E326D"/>
    <w:rsid w:val="003E42F2"/>
    <w:rsid w:val="003F6DAF"/>
    <w:rsid w:val="0040106F"/>
    <w:rsid w:val="004030B8"/>
    <w:rsid w:val="0040617C"/>
    <w:rsid w:val="004112A1"/>
    <w:rsid w:val="004124A2"/>
    <w:rsid w:val="00416AC3"/>
    <w:rsid w:val="004302D0"/>
    <w:rsid w:val="004319C3"/>
    <w:rsid w:val="00431B05"/>
    <w:rsid w:val="004347C8"/>
    <w:rsid w:val="00437749"/>
    <w:rsid w:val="004404DD"/>
    <w:rsid w:val="0044173B"/>
    <w:rsid w:val="00441DDA"/>
    <w:rsid w:val="00443F85"/>
    <w:rsid w:val="00444A95"/>
    <w:rsid w:val="0044591B"/>
    <w:rsid w:val="00450019"/>
    <w:rsid w:val="00453571"/>
    <w:rsid w:val="00460B3E"/>
    <w:rsid w:val="00460DC5"/>
    <w:rsid w:val="004678E9"/>
    <w:rsid w:val="004712BC"/>
    <w:rsid w:val="004723B5"/>
    <w:rsid w:val="004836C5"/>
    <w:rsid w:val="00483D57"/>
    <w:rsid w:val="00491140"/>
    <w:rsid w:val="00493AA2"/>
    <w:rsid w:val="004A56A4"/>
    <w:rsid w:val="004A7049"/>
    <w:rsid w:val="004A7088"/>
    <w:rsid w:val="004B2CF9"/>
    <w:rsid w:val="004C7EBD"/>
    <w:rsid w:val="004C7F76"/>
    <w:rsid w:val="004D1E0A"/>
    <w:rsid w:val="004D2936"/>
    <w:rsid w:val="004D32A4"/>
    <w:rsid w:val="004D7D6C"/>
    <w:rsid w:val="004E5154"/>
    <w:rsid w:val="004F0040"/>
    <w:rsid w:val="004F4B6F"/>
    <w:rsid w:val="005122DF"/>
    <w:rsid w:val="00517911"/>
    <w:rsid w:val="0052010C"/>
    <w:rsid w:val="00522DBB"/>
    <w:rsid w:val="00525A46"/>
    <w:rsid w:val="00541CCD"/>
    <w:rsid w:val="00553BE6"/>
    <w:rsid w:val="0055690C"/>
    <w:rsid w:val="0056007C"/>
    <w:rsid w:val="005660F3"/>
    <w:rsid w:val="00567812"/>
    <w:rsid w:val="0057143D"/>
    <w:rsid w:val="00571B34"/>
    <w:rsid w:val="0058593E"/>
    <w:rsid w:val="0058732F"/>
    <w:rsid w:val="00587330"/>
    <w:rsid w:val="005A2F33"/>
    <w:rsid w:val="005A4997"/>
    <w:rsid w:val="005A686B"/>
    <w:rsid w:val="005B2B60"/>
    <w:rsid w:val="005C757C"/>
    <w:rsid w:val="005C7FDE"/>
    <w:rsid w:val="005F01EC"/>
    <w:rsid w:val="005F5C59"/>
    <w:rsid w:val="005F6FE0"/>
    <w:rsid w:val="00601D0F"/>
    <w:rsid w:val="00635068"/>
    <w:rsid w:val="006430D8"/>
    <w:rsid w:val="006437C6"/>
    <w:rsid w:val="00647A29"/>
    <w:rsid w:val="00647E2C"/>
    <w:rsid w:val="00665D0D"/>
    <w:rsid w:val="006712E5"/>
    <w:rsid w:val="0067304C"/>
    <w:rsid w:val="00676914"/>
    <w:rsid w:val="00677E0B"/>
    <w:rsid w:val="006829FE"/>
    <w:rsid w:val="006909A3"/>
    <w:rsid w:val="00692A2F"/>
    <w:rsid w:val="00694C5B"/>
    <w:rsid w:val="00696923"/>
    <w:rsid w:val="00697C3E"/>
    <w:rsid w:val="006A2A6C"/>
    <w:rsid w:val="006A6644"/>
    <w:rsid w:val="006A664E"/>
    <w:rsid w:val="006A7A9A"/>
    <w:rsid w:val="006B3CCC"/>
    <w:rsid w:val="006B7220"/>
    <w:rsid w:val="006C22B0"/>
    <w:rsid w:val="006C6206"/>
    <w:rsid w:val="006D0F99"/>
    <w:rsid w:val="006D1B9D"/>
    <w:rsid w:val="006D3F02"/>
    <w:rsid w:val="006E3A32"/>
    <w:rsid w:val="006E7E92"/>
    <w:rsid w:val="006F16A7"/>
    <w:rsid w:val="00705575"/>
    <w:rsid w:val="0071099B"/>
    <w:rsid w:val="00712917"/>
    <w:rsid w:val="00716036"/>
    <w:rsid w:val="00717660"/>
    <w:rsid w:val="00732134"/>
    <w:rsid w:val="00735BD7"/>
    <w:rsid w:val="00760705"/>
    <w:rsid w:val="00762A26"/>
    <w:rsid w:val="00765920"/>
    <w:rsid w:val="0076785B"/>
    <w:rsid w:val="007717A4"/>
    <w:rsid w:val="0078227D"/>
    <w:rsid w:val="00782950"/>
    <w:rsid w:val="0078383D"/>
    <w:rsid w:val="00792079"/>
    <w:rsid w:val="0079261A"/>
    <w:rsid w:val="007A6BD4"/>
    <w:rsid w:val="007B1414"/>
    <w:rsid w:val="007B1B68"/>
    <w:rsid w:val="007B1BFE"/>
    <w:rsid w:val="007B6E12"/>
    <w:rsid w:val="007C1703"/>
    <w:rsid w:val="007C652E"/>
    <w:rsid w:val="007E406C"/>
    <w:rsid w:val="007F15EF"/>
    <w:rsid w:val="007F4D94"/>
    <w:rsid w:val="00800D45"/>
    <w:rsid w:val="008065C6"/>
    <w:rsid w:val="00820A57"/>
    <w:rsid w:val="008261A1"/>
    <w:rsid w:val="00827172"/>
    <w:rsid w:val="0083523E"/>
    <w:rsid w:val="00840D6E"/>
    <w:rsid w:val="00845944"/>
    <w:rsid w:val="00851715"/>
    <w:rsid w:val="008552BB"/>
    <w:rsid w:val="00866B6F"/>
    <w:rsid w:val="008815ED"/>
    <w:rsid w:val="0088499A"/>
    <w:rsid w:val="008867B5"/>
    <w:rsid w:val="008975C7"/>
    <w:rsid w:val="008A750C"/>
    <w:rsid w:val="008B036E"/>
    <w:rsid w:val="008B0FF8"/>
    <w:rsid w:val="008B5A5D"/>
    <w:rsid w:val="008C2ADB"/>
    <w:rsid w:val="008C588F"/>
    <w:rsid w:val="008D5D08"/>
    <w:rsid w:val="008D6209"/>
    <w:rsid w:val="008F00C7"/>
    <w:rsid w:val="008F13DB"/>
    <w:rsid w:val="008F1427"/>
    <w:rsid w:val="008F2795"/>
    <w:rsid w:val="008F4769"/>
    <w:rsid w:val="0090029A"/>
    <w:rsid w:val="009061BD"/>
    <w:rsid w:val="00906220"/>
    <w:rsid w:val="00912F42"/>
    <w:rsid w:val="00913552"/>
    <w:rsid w:val="009143AF"/>
    <w:rsid w:val="009157A3"/>
    <w:rsid w:val="00926B6F"/>
    <w:rsid w:val="00930439"/>
    <w:rsid w:val="009310E9"/>
    <w:rsid w:val="00936002"/>
    <w:rsid w:val="00937D9B"/>
    <w:rsid w:val="00942A81"/>
    <w:rsid w:val="00944B62"/>
    <w:rsid w:val="009524C5"/>
    <w:rsid w:val="009538AD"/>
    <w:rsid w:val="00967434"/>
    <w:rsid w:val="009677FF"/>
    <w:rsid w:val="009772F4"/>
    <w:rsid w:val="00981B9B"/>
    <w:rsid w:val="0099085F"/>
    <w:rsid w:val="0099236F"/>
    <w:rsid w:val="00995819"/>
    <w:rsid w:val="009A2454"/>
    <w:rsid w:val="009A250C"/>
    <w:rsid w:val="009A76E3"/>
    <w:rsid w:val="009B6425"/>
    <w:rsid w:val="009D4036"/>
    <w:rsid w:val="009E168F"/>
    <w:rsid w:val="009F1FFC"/>
    <w:rsid w:val="009F3A46"/>
    <w:rsid w:val="009F7526"/>
    <w:rsid w:val="00A01BE8"/>
    <w:rsid w:val="00A069DF"/>
    <w:rsid w:val="00A131A4"/>
    <w:rsid w:val="00A1716B"/>
    <w:rsid w:val="00A27AB1"/>
    <w:rsid w:val="00A30F9A"/>
    <w:rsid w:val="00A3324D"/>
    <w:rsid w:val="00A33F70"/>
    <w:rsid w:val="00A35B84"/>
    <w:rsid w:val="00A44765"/>
    <w:rsid w:val="00A5130E"/>
    <w:rsid w:val="00A5383C"/>
    <w:rsid w:val="00A54439"/>
    <w:rsid w:val="00A56323"/>
    <w:rsid w:val="00A604E2"/>
    <w:rsid w:val="00A61977"/>
    <w:rsid w:val="00A63B5C"/>
    <w:rsid w:val="00A645D0"/>
    <w:rsid w:val="00A73B9F"/>
    <w:rsid w:val="00A849B8"/>
    <w:rsid w:val="00A84E84"/>
    <w:rsid w:val="00A861B8"/>
    <w:rsid w:val="00A902BA"/>
    <w:rsid w:val="00A938F7"/>
    <w:rsid w:val="00A94262"/>
    <w:rsid w:val="00AA11C4"/>
    <w:rsid w:val="00AB180C"/>
    <w:rsid w:val="00AB34B8"/>
    <w:rsid w:val="00AB678B"/>
    <w:rsid w:val="00AC62EB"/>
    <w:rsid w:val="00AC6880"/>
    <w:rsid w:val="00AD0B54"/>
    <w:rsid w:val="00AD44FB"/>
    <w:rsid w:val="00AD4AD8"/>
    <w:rsid w:val="00AD5DD3"/>
    <w:rsid w:val="00AD76C4"/>
    <w:rsid w:val="00AE0F96"/>
    <w:rsid w:val="00AE2928"/>
    <w:rsid w:val="00AE4104"/>
    <w:rsid w:val="00AE7362"/>
    <w:rsid w:val="00AE75DF"/>
    <w:rsid w:val="00AF1FBA"/>
    <w:rsid w:val="00AF29DF"/>
    <w:rsid w:val="00AF4762"/>
    <w:rsid w:val="00AF6643"/>
    <w:rsid w:val="00B071DB"/>
    <w:rsid w:val="00B112A4"/>
    <w:rsid w:val="00B119DE"/>
    <w:rsid w:val="00B12A5A"/>
    <w:rsid w:val="00B21CF1"/>
    <w:rsid w:val="00B23DC9"/>
    <w:rsid w:val="00B2761D"/>
    <w:rsid w:val="00B406D9"/>
    <w:rsid w:val="00B447D3"/>
    <w:rsid w:val="00B46DA1"/>
    <w:rsid w:val="00B501C6"/>
    <w:rsid w:val="00B51692"/>
    <w:rsid w:val="00B54AD2"/>
    <w:rsid w:val="00B54B21"/>
    <w:rsid w:val="00B55D59"/>
    <w:rsid w:val="00B56E23"/>
    <w:rsid w:val="00B60C43"/>
    <w:rsid w:val="00B61B7B"/>
    <w:rsid w:val="00B629F6"/>
    <w:rsid w:val="00B63A74"/>
    <w:rsid w:val="00B65461"/>
    <w:rsid w:val="00B67B9C"/>
    <w:rsid w:val="00B7396E"/>
    <w:rsid w:val="00B77A1E"/>
    <w:rsid w:val="00B81AD9"/>
    <w:rsid w:val="00B92DC7"/>
    <w:rsid w:val="00B93E81"/>
    <w:rsid w:val="00B9699B"/>
    <w:rsid w:val="00BB0173"/>
    <w:rsid w:val="00BB2771"/>
    <w:rsid w:val="00BB2847"/>
    <w:rsid w:val="00BC66BD"/>
    <w:rsid w:val="00BC7089"/>
    <w:rsid w:val="00BD24ED"/>
    <w:rsid w:val="00BE2860"/>
    <w:rsid w:val="00BE2D90"/>
    <w:rsid w:val="00BE34FE"/>
    <w:rsid w:val="00BF113D"/>
    <w:rsid w:val="00BF17DA"/>
    <w:rsid w:val="00C05930"/>
    <w:rsid w:val="00C06AC4"/>
    <w:rsid w:val="00C07A0B"/>
    <w:rsid w:val="00C10579"/>
    <w:rsid w:val="00C14BC6"/>
    <w:rsid w:val="00C17EAC"/>
    <w:rsid w:val="00C248BC"/>
    <w:rsid w:val="00C2793D"/>
    <w:rsid w:val="00C30A46"/>
    <w:rsid w:val="00C333F9"/>
    <w:rsid w:val="00C40AFC"/>
    <w:rsid w:val="00C43D2D"/>
    <w:rsid w:val="00C470AB"/>
    <w:rsid w:val="00C66252"/>
    <w:rsid w:val="00C66AB6"/>
    <w:rsid w:val="00C7768D"/>
    <w:rsid w:val="00C91D0E"/>
    <w:rsid w:val="00C9219C"/>
    <w:rsid w:val="00C958B2"/>
    <w:rsid w:val="00CA443A"/>
    <w:rsid w:val="00CB3C3A"/>
    <w:rsid w:val="00CC1855"/>
    <w:rsid w:val="00CC2D1E"/>
    <w:rsid w:val="00CC44C9"/>
    <w:rsid w:val="00CD213C"/>
    <w:rsid w:val="00CD41EA"/>
    <w:rsid w:val="00CD422E"/>
    <w:rsid w:val="00CD44FF"/>
    <w:rsid w:val="00CD4AEB"/>
    <w:rsid w:val="00CD671D"/>
    <w:rsid w:val="00CE46CC"/>
    <w:rsid w:val="00CF119D"/>
    <w:rsid w:val="00CF2101"/>
    <w:rsid w:val="00D0100B"/>
    <w:rsid w:val="00D015F7"/>
    <w:rsid w:val="00D01DDF"/>
    <w:rsid w:val="00D05500"/>
    <w:rsid w:val="00D05694"/>
    <w:rsid w:val="00D1145B"/>
    <w:rsid w:val="00D12D87"/>
    <w:rsid w:val="00D24758"/>
    <w:rsid w:val="00D27158"/>
    <w:rsid w:val="00D2759D"/>
    <w:rsid w:val="00D41F26"/>
    <w:rsid w:val="00D42B62"/>
    <w:rsid w:val="00D445C8"/>
    <w:rsid w:val="00D53F34"/>
    <w:rsid w:val="00D63198"/>
    <w:rsid w:val="00D72F3A"/>
    <w:rsid w:val="00D74CD9"/>
    <w:rsid w:val="00D75524"/>
    <w:rsid w:val="00D904EF"/>
    <w:rsid w:val="00D93DD4"/>
    <w:rsid w:val="00DA5F32"/>
    <w:rsid w:val="00DB26C9"/>
    <w:rsid w:val="00DC28A5"/>
    <w:rsid w:val="00DC3F15"/>
    <w:rsid w:val="00DC4EEF"/>
    <w:rsid w:val="00DD4B74"/>
    <w:rsid w:val="00DD6C7F"/>
    <w:rsid w:val="00DE24CD"/>
    <w:rsid w:val="00DE62D0"/>
    <w:rsid w:val="00DF375D"/>
    <w:rsid w:val="00DF68E5"/>
    <w:rsid w:val="00E01AD1"/>
    <w:rsid w:val="00E0231F"/>
    <w:rsid w:val="00E02402"/>
    <w:rsid w:val="00E036A5"/>
    <w:rsid w:val="00E03F55"/>
    <w:rsid w:val="00E065F0"/>
    <w:rsid w:val="00E14D6F"/>
    <w:rsid w:val="00E160B9"/>
    <w:rsid w:val="00E2038E"/>
    <w:rsid w:val="00E26305"/>
    <w:rsid w:val="00E34104"/>
    <w:rsid w:val="00E3608D"/>
    <w:rsid w:val="00E432B5"/>
    <w:rsid w:val="00E45D23"/>
    <w:rsid w:val="00E55CE8"/>
    <w:rsid w:val="00E60AC4"/>
    <w:rsid w:val="00E60CA1"/>
    <w:rsid w:val="00E62DD0"/>
    <w:rsid w:val="00E6323E"/>
    <w:rsid w:val="00E70855"/>
    <w:rsid w:val="00E70CFF"/>
    <w:rsid w:val="00E8330F"/>
    <w:rsid w:val="00E83B4E"/>
    <w:rsid w:val="00E96F83"/>
    <w:rsid w:val="00E97924"/>
    <w:rsid w:val="00E97FE1"/>
    <w:rsid w:val="00EA2693"/>
    <w:rsid w:val="00EA3155"/>
    <w:rsid w:val="00EB09CC"/>
    <w:rsid w:val="00EB5E07"/>
    <w:rsid w:val="00EB6B48"/>
    <w:rsid w:val="00EC24D4"/>
    <w:rsid w:val="00ED4020"/>
    <w:rsid w:val="00ED55CE"/>
    <w:rsid w:val="00EF4917"/>
    <w:rsid w:val="00F0617C"/>
    <w:rsid w:val="00F06688"/>
    <w:rsid w:val="00F16062"/>
    <w:rsid w:val="00F1729E"/>
    <w:rsid w:val="00F20641"/>
    <w:rsid w:val="00F54778"/>
    <w:rsid w:val="00F71622"/>
    <w:rsid w:val="00F718A6"/>
    <w:rsid w:val="00F73640"/>
    <w:rsid w:val="00F745DE"/>
    <w:rsid w:val="00F81123"/>
    <w:rsid w:val="00F8130C"/>
    <w:rsid w:val="00F8343A"/>
    <w:rsid w:val="00F8490A"/>
    <w:rsid w:val="00FA3B16"/>
    <w:rsid w:val="00FA5957"/>
    <w:rsid w:val="00FA77A6"/>
    <w:rsid w:val="00FB0507"/>
    <w:rsid w:val="00FC6F88"/>
    <w:rsid w:val="00FC70F6"/>
    <w:rsid w:val="00FD34ED"/>
    <w:rsid w:val="00FD6011"/>
    <w:rsid w:val="00FD6ABA"/>
    <w:rsid w:val="00FE486F"/>
    <w:rsid w:val="00FE7EE3"/>
    <w:rsid w:val="00FF320D"/>
    <w:rsid w:val="00FF3A6D"/>
  </w:rsids>
  <m:mathPr>
    <m:mathFont m:val="Cambria Math"/>
    <m:brkBin m:val="before"/>
    <m:brkBinSub m:val="--"/>
    <m:smallFrac/>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e42ace"/>
    </o:shapedefaults>
    <o:shapelayout v:ext="edit">
      <o:idmap v:ext="edit" data="1"/>
    </o:shapelayout>
  </w:shapeDefaults>
  <w:decimalSymbol w:val=","/>
  <w:listSeparator w:val=";"/>
  <w14:docId w14:val="5BC79FB9"/>
  <w15:docId w15:val="{DFAB13B7-5637-48EE-ABA1-FCBFBE12B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06F27"/>
    <w:pPr>
      <w:widowControl w:val="0"/>
      <w:suppressAutoHyphens/>
    </w:pPr>
    <w:rPr>
      <w:rFonts w:eastAsia="Lucida Sans Unicode"/>
      <w:kern w:val="1"/>
      <w:sz w:val="24"/>
      <w:szCs w:val="24"/>
      <w:lang w:val="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bsatz-Standardschriftart">
    <w:name w:val="Absatz-Standardschriftart"/>
    <w:rsid w:val="00106F27"/>
  </w:style>
  <w:style w:type="character" w:customStyle="1" w:styleId="WW-Absatz-Standardschriftart">
    <w:name w:val="WW-Absatz-Standardschriftart"/>
    <w:rsid w:val="00106F27"/>
  </w:style>
  <w:style w:type="paragraph" w:customStyle="1" w:styleId="Encabezado1">
    <w:name w:val="Encabezado1"/>
    <w:basedOn w:val="Normal"/>
    <w:next w:val="Textoindependiente"/>
    <w:rsid w:val="00106F27"/>
    <w:pPr>
      <w:keepNext/>
      <w:spacing w:before="240" w:after="120"/>
    </w:pPr>
    <w:rPr>
      <w:rFonts w:ascii="Arial" w:hAnsi="Arial" w:cs="Tahoma"/>
      <w:sz w:val="28"/>
      <w:szCs w:val="28"/>
    </w:rPr>
  </w:style>
  <w:style w:type="paragraph" w:styleId="Textoindependiente">
    <w:name w:val="Body Text"/>
    <w:basedOn w:val="Normal"/>
    <w:semiHidden/>
    <w:rsid w:val="00106F27"/>
    <w:pPr>
      <w:spacing w:after="120"/>
    </w:pPr>
  </w:style>
  <w:style w:type="paragraph" w:styleId="Lista">
    <w:name w:val="List"/>
    <w:basedOn w:val="Textoindependiente"/>
    <w:semiHidden/>
    <w:rsid w:val="00106F27"/>
    <w:rPr>
      <w:rFonts w:cs="Tahoma"/>
    </w:rPr>
  </w:style>
  <w:style w:type="paragraph" w:customStyle="1" w:styleId="Etiqueta">
    <w:name w:val="Etiqueta"/>
    <w:basedOn w:val="Normal"/>
    <w:rsid w:val="00106F27"/>
    <w:pPr>
      <w:suppressLineNumbers/>
      <w:spacing w:before="120" w:after="120"/>
    </w:pPr>
    <w:rPr>
      <w:rFonts w:cs="Tahoma"/>
      <w:i/>
      <w:iCs/>
    </w:rPr>
  </w:style>
  <w:style w:type="paragraph" w:customStyle="1" w:styleId="ndice">
    <w:name w:val="Índice"/>
    <w:basedOn w:val="Normal"/>
    <w:rsid w:val="00106F27"/>
    <w:pPr>
      <w:suppressLineNumbers/>
    </w:pPr>
    <w:rPr>
      <w:rFonts w:cs="Tahoma"/>
    </w:rPr>
  </w:style>
  <w:style w:type="paragraph" w:styleId="Encabezado">
    <w:name w:val="header"/>
    <w:basedOn w:val="Normal"/>
    <w:semiHidden/>
    <w:rsid w:val="00106F27"/>
    <w:pPr>
      <w:suppressLineNumbers/>
      <w:tabs>
        <w:tab w:val="center" w:pos="5017"/>
        <w:tab w:val="right" w:pos="10035"/>
      </w:tabs>
    </w:pPr>
  </w:style>
  <w:style w:type="paragraph" w:styleId="Piedepgina">
    <w:name w:val="footer"/>
    <w:basedOn w:val="Normal"/>
    <w:link w:val="PiedepginaCar"/>
    <w:uiPriority w:val="99"/>
    <w:unhideWhenUsed/>
    <w:rsid w:val="00DC28A5"/>
    <w:pPr>
      <w:tabs>
        <w:tab w:val="center" w:pos="4252"/>
        <w:tab w:val="right" w:pos="8504"/>
      </w:tabs>
    </w:pPr>
  </w:style>
  <w:style w:type="character" w:customStyle="1" w:styleId="PiedepginaCar">
    <w:name w:val="Pie de página Car"/>
    <w:link w:val="Piedepgina"/>
    <w:uiPriority w:val="99"/>
    <w:rsid w:val="00DC28A5"/>
    <w:rPr>
      <w:rFonts w:eastAsia="Lucida Sans Unicode"/>
      <w:kern w:val="1"/>
      <w:sz w:val="24"/>
      <w:szCs w:val="24"/>
      <w:lang w:val="es-ES_tradnl"/>
    </w:rPr>
  </w:style>
  <w:style w:type="paragraph" w:styleId="Textodeglobo">
    <w:name w:val="Balloon Text"/>
    <w:basedOn w:val="Normal"/>
    <w:link w:val="TextodegloboCar"/>
    <w:uiPriority w:val="99"/>
    <w:semiHidden/>
    <w:unhideWhenUsed/>
    <w:rsid w:val="00D42B62"/>
    <w:rPr>
      <w:rFonts w:ascii="Tahoma" w:hAnsi="Tahoma"/>
      <w:sz w:val="16"/>
      <w:szCs w:val="16"/>
    </w:rPr>
  </w:style>
  <w:style w:type="character" w:customStyle="1" w:styleId="TextodegloboCar">
    <w:name w:val="Texto de globo Car"/>
    <w:link w:val="Textodeglobo"/>
    <w:uiPriority w:val="99"/>
    <w:semiHidden/>
    <w:rsid w:val="00D42B62"/>
    <w:rPr>
      <w:rFonts w:ascii="Tahoma" w:eastAsia="Lucida Sans Unicode" w:hAnsi="Tahoma" w:cs="Tahoma"/>
      <w:kern w:val="1"/>
      <w:sz w:val="16"/>
      <w:szCs w:val="16"/>
      <w:lang w:val="es-ES_tradnl"/>
    </w:rPr>
  </w:style>
  <w:style w:type="paragraph" w:styleId="Prrafodelista">
    <w:name w:val="List Paragraph"/>
    <w:basedOn w:val="Normal"/>
    <w:uiPriority w:val="34"/>
    <w:qFormat/>
    <w:rsid w:val="00ED55CE"/>
    <w:pPr>
      <w:ind w:left="708"/>
    </w:pPr>
  </w:style>
  <w:style w:type="table" w:customStyle="1" w:styleId="Sombreadoclaro1">
    <w:name w:val="Sombreado claro1"/>
    <w:basedOn w:val="Tablanormal"/>
    <w:uiPriority w:val="60"/>
    <w:rsid w:val="007B1414"/>
    <w:rPr>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Cuadrculamedia3-nfasis5">
    <w:name w:val="Medium Grid 3 Accent 5"/>
    <w:basedOn w:val="Tablanormal"/>
    <w:uiPriority w:val="69"/>
    <w:rsid w:val="007B1414"/>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2EAF1"/>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BACC6"/>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BACC6"/>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style>
  <w:style w:type="table" w:customStyle="1" w:styleId="Sombreadomedio11">
    <w:name w:val="Sombreado medio 11"/>
    <w:basedOn w:val="Tablanormal"/>
    <w:uiPriority w:val="63"/>
    <w:rsid w:val="007B1414"/>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Tablaconcuadrcula">
    <w:name w:val="Table Grid"/>
    <w:basedOn w:val="Tablanormal"/>
    <w:uiPriority w:val="59"/>
    <w:rsid w:val="007109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B51692"/>
    <w:rPr>
      <w:color w:val="808080"/>
    </w:rPr>
  </w:style>
  <w:style w:type="table" w:customStyle="1" w:styleId="Cuadrculaclara1">
    <w:name w:val="Cuadrícula clara1"/>
    <w:basedOn w:val="Tablanormal"/>
    <w:uiPriority w:val="62"/>
    <w:rsid w:val="00C06AC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Hipervnculo">
    <w:name w:val="Hyperlink"/>
    <w:basedOn w:val="Fuentedeprrafopredeter"/>
    <w:uiPriority w:val="99"/>
    <w:unhideWhenUsed/>
    <w:rsid w:val="00E26305"/>
    <w:rPr>
      <w:color w:val="0000FF" w:themeColor="hyperlink"/>
      <w:u w:val="single"/>
    </w:rPr>
  </w:style>
  <w:style w:type="table" w:customStyle="1" w:styleId="Sombreadoclaro2">
    <w:name w:val="Sombreado claro2"/>
    <w:basedOn w:val="Tablanormal"/>
    <w:uiPriority w:val="60"/>
    <w:rsid w:val="006437C6"/>
    <w:rPr>
      <w:rFonts w:asciiTheme="minorHAnsi" w:eastAsiaTheme="minorHAnsi" w:hAnsiTheme="minorHAnsi" w:cstheme="minorBidi"/>
      <w:color w:val="000000" w:themeColor="text1" w:themeShade="BF"/>
      <w:sz w:val="22"/>
      <w:szCs w:val="22"/>
      <w:lang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TMLconformatoprevio">
    <w:name w:val="HTML Preformatted"/>
    <w:basedOn w:val="Normal"/>
    <w:link w:val="HTMLconformatoprevioCar"/>
    <w:uiPriority w:val="99"/>
    <w:unhideWhenUsed/>
    <w:rsid w:val="00102A47"/>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AR"/>
    </w:rPr>
  </w:style>
  <w:style w:type="character" w:customStyle="1" w:styleId="HTMLconformatoprevioCar">
    <w:name w:val="HTML con formato previo Car"/>
    <w:basedOn w:val="Fuentedeprrafopredeter"/>
    <w:link w:val="HTMLconformatoprevio"/>
    <w:uiPriority w:val="99"/>
    <w:rsid w:val="00102A47"/>
    <w:rPr>
      <w:rFonts w:ascii="Courier New" w:hAnsi="Courier New" w:cs="Courier New"/>
    </w:rPr>
  </w:style>
  <w:style w:type="character" w:styleId="CdigoHTML">
    <w:name w:val="HTML Code"/>
    <w:basedOn w:val="Fuentedeprrafopredeter"/>
    <w:uiPriority w:val="99"/>
    <w:semiHidden/>
    <w:unhideWhenUsed/>
    <w:rsid w:val="00102A47"/>
    <w:rPr>
      <w:rFonts w:ascii="Courier New" w:eastAsia="Times New Roman" w:hAnsi="Courier New" w:cs="Courier New"/>
      <w:sz w:val="20"/>
      <w:szCs w:val="20"/>
    </w:rPr>
  </w:style>
  <w:style w:type="character" w:customStyle="1" w:styleId="body">
    <w:name w:val="body"/>
    <w:basedOn w:val="Fuentedeprrafopredeter"/>
    <w:rsid w:val="00102A47"/>
  </w:style>
  <w:style w:type="character" w:customStyle="1" w:styleId="style9">
    <w:name w:val="style9"/>
    <w:basedOn w:val="Fuentedeprrafopredeter"/>
    <w:rsid w:val="00102A47"/>
  </w:style>
  <w:style w:type="character" w:customStyle="1" w:styleId="style5">
    <w:name w:val="style5"/>
    <w:basedOn w:val="Fuentedeprrafopredeter"/>
    <w:rsid w:val="00102A47"/>
  </w:style>
  <w:style w:type="character" w:customStyle="1" w:styleId="style11">
    <w:name w:val="style11"/>
    <w:basedOn w:val="Fuentedeprrafopredeter"/>
    <w:rsid w:val="00102A47"/>
  </w:style>
  <w:style w:type="character" w:customStyle="1" w:styleId="style10">
    <w:name w:val="style10"/>
    <w:basedOn w:val="Fuentedeprrafopredeter"/>
    <w:rsid w:val="00102A47"/>
  </w:style>
  <w:style w:type="character" w:customStyle="1" w:styleId="style2">
    <w:name w:val="style2"/>
    <w:basedOn w:val="Fuentedeprrafopredeter"/>
    <w:rsid w:val="00102A47"/>
  </w:style>
  <w:style w:type="character" w:customStyle="1" w:styleId="style6">
    <w:name w:val="style6"/>
    <w:basedOn w:val="Fuentedeprrafopredeter"/>
    <w:rsid w:val="00102A47"/>
  </w:style>
  <w:style w:type="character" w:customStyle="1" w:styleId="style4">
    <w:name w:val="style4"/>
    <w:basedOn w:val="Fuentedeprrafopredeter"/>
    <w:rsid w:val="00102A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557419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D884F56-E501-4A79-AC5B-B346721589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180</Words>
  <Characters>995</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Nombre de la organización</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Leandro Enrique Colombo Viña</dc:creator>
  <cp:lastModifiedBy>sergio martinez</cp:lastModifiedBy>
  <cp:revision>3</cp:revision>
  <cp:lastPrinted>2018-10-23T20:39:00Z</cp:lastPrinted>
  <dcterms:created xsi:type="dcterms:W3CDTF">2018-10-23T20:10:00Z</dcterms:created>
  <dcterms:modified xsi:type="dcterms:W3CDTF">2018-10-23T20:40:00Z</dcterms:modified>
</cp:coreProperties>
</file>