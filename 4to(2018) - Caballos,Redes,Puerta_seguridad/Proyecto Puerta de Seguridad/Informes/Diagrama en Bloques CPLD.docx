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C28A5" w:rsidRPr="0040106F" w:rsidRDefault="0040106F" w:rsidP="0040106F">
      <w:pPr>
        <w:widowControl/>
        <w:jc w:val="both"/>
        <w:rPr>
          <w:rFonts w:asciiTheme="minorHAnsi" w:hAnsiTheme="minorHAnsi" w:cstheme="minorHAnsi"/>
          <w:sz w:val="4"/>
          <w:szCs w:val="4"/>
          <w:lang w:val="es-AR"/>
        </w:rPr>
      </w:pPr>
      <w:r w:rsidRPr="0040106F">
        <w:rPr>
          <w:rFonts w:asciiTheme="minorHAnsi" w:hAnsiTheme="minorHAnsi" w:cstheme="minorHAnsi"/>
          <w:noProof/>
          <w:sz w:val="4"/>
          <w:szCs w:val="4"/>
          <w:lang w:val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4818380</wp:posOffset>
                </wp:positionH>
                <wp:positionV relativeFrom="page">
                  <wp:posOffset>1304290</wp:posOffset>
                </wp:positionV>
                <wp:extent cx="214630" cy="215900"/>
                <wp:effectExtent l="0" t="0" r="13970" b="12700"/>
                <wp:wrapNone/>
                <wp:docPr id="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D59" w:rsidRPr="006829FE" w:rsidRDefault="0040106F" w:rsidP="006829FE">
                            <w:pPr>
                              <w:rPr>
                                <w:rFonts w:ascii="ISOCPEUR" w:hAnsi="ISOCPEUR"/>
                                <w:lang w:val="es-ES"/>
                              </w:rPr>
                            </w:pPr>
                            <w:r>
                              <w:rPr>
                                <w:rFonts w:ascii="ISOCPEUR" w:hAnsi="ISOCPEUR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9.4pt;margin-top:102.7pt;width:16.9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" filled="f" stroked="f">
                <v:stroke joinstyle="round"/>
                <v:textbox inset="0,0,0,0">
                  <w:txbxContent>
                    <w:p w:rsidR="00B55D59" w:rsidRPr="006829FE" w:rsidRDefault="0040106F" w:rsidP="006829FE">
                      <w:pPr>
                        <w:rPr>
                          <w:rFonts w:ascii="ISOCPEUR" w:hAnsi="ISOCPEUR"/>
                          <w:lang w:val="es-ES"/>
                        </w:rPr>
                      </w:pPr>
                      <w:r>
                        <w:rPr>
                          <w:rFonts w:ascii="ISOCPEUR" w:hAnsi="ISOCPEUR"/>
                          <w:lang w:val="es-ES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0579" w:rsidRPr="0040106F">
        <w:rPr>
          <w:rFonts w:asciiTheme="minorHAnsi" w:hAnsiTheme="minorHAnsi" w:cstheme="minorHAnsi"/>
          <w:noProof/>
          <w:sz w:val="28"/>
          <w:u w:val="single"/>
          <w:lang w:val="es-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2405542</wp:posOffset>
            </wp:positionH>
            <wp:positionV relativeFrom="paragraph">
              <wp:posOffset>29911</wp:posOffset>
            </wp:positionV>
            <wp:extent cx="1306559" cy="248420"/>
            <wp:effectExtent l="19050" t="0" r="7891" b="0"/>
            <wp:wrapNone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559" cy="24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106F">
        <w:rPr>
          <w:rFonts w:asciiTheme="minorHAnsi" w:hAnsiTheme="minorHAnsi" w:cstheme="minorHAnsi"/>
          <w:noProof/>
          <w:sz w:val="28"/>
          <w:u w:val="single"/>
          <w:lang w:val="es-AR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303530</wp:posOffset>
                </wp:positionV>
                <wp:extent cx="517525" cy="236855"/>
                <wp:effectExtent l="12700" t="7620" r="12700" b="1270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D59" w:rsidRPr="00A5383C" w:rsidRDefault="00B55D59">
                            <w:pPr>
                              <w:rPr>
                                <w:szCs w:val="2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107.05pt;margin-top:23.9pt;width:40.75pt;height:18.6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" strokecolor="white [3212]">
                <v:textbox>
                  <w:txbxContent>
                    <w:p w:rsidR="00B55D59" w:rsidRPr="00A5383C" w:rsidRDefault="00B55D59">
                      <w:pPr>
                        <w:rPr>
                          <w:szCs w:val="2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106F">
        <w:rPr>
          <w:rFonts w:asciiTheme="minorHAnsi" w:hAnsiTheme="minorHAnsi" w:cstheme="minorHAnsi"/>
          <w:noProof/>
          <w:sz w:val="4"/>
          <w:szCs w:val="4"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3432175</wp:posOffset>
                </wp:positionH>
                <wp:positionV relativeFrom="page">
                  <wp:posOffset>1595755</wp:posOffset>
                </wp:positionV>
                <wp:extent cx="436245" cy="215900"/>
                <wp:effectExtent l="0" t="0" r="1905" b="12700"/>
                <wp:wrapNone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D59" w:rsidRPr="006829FE" w:rsidRDefault="00525A46" w:rsidP="006829FE">
                            <w:pPr>
                              <w:rPr>
                                <w:rFonts w:ascii="ISOCPEUR" w:hAnsi="ISOCPEUR"/>
                                <w:lang w:val="es-ES"/>
                              </w:rPr>
                            </w:pPr>
                            <w:r>
                              <w:rPr>
                                <w:rFonts w:ascii="ISOCPEUR" w:hAnsi="ISOCPEUR"/>
                                <w:lang w:val="es-ES"/>
                              </w:rPr>
                              <w:t>8</w:t>
                            </w:r>
                            <w:r w:rsidR="00B55D59" w:rsidRPr="006829FE">
                              <w:rPr>
                                <w:rFonts w:ascii="ISOCPEUR" w:hAnsi="ISOCPEUR"/>
                                <w:lang w:val="es-ES"/>
                              </w:rPr>
                              <w:t>/</w:t>
                            </w:r>
                            <w:r>
                              <w:rPr>
                                <w:rFonts w:ascii="ISOCPEUR" w:hAnsi="ISOCPEUR"/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0.25pt;margin-top:125.65pt;width:34.35pt;height:1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" filled="f" stroked="f">
                <v:stroke joinstyle="round"/>
                <v:textbox inset="0,0,0,0">
                  <w:txbxContent>
                    <w:p w:rsidR="00B55D59" w:rsidRPr="006829FE" w:rsidRDefault="00525A46" w:rsidP="006829FE">
                      <w:pPr>
                        <w:rPr>
                          <w:rFonts w:ascii="ISOCPEUR" w:hAnsi="ISOCPEUR"/>
                          <w:lang w:val="es-ES"/>
                        </w:rPr>
                      </w:pPr>
                      <w:r>
                        <w:rPr>
                          <w:rFonts w:ascii="ISOCPEUR" w:hAnsi="ISOCPEUR"/>
                          <w:lang w:val="es-ES"/>
                        </w:rPr>
                        <w:t>8</w:t>
                      </w:r>
                      <w:r w:rsidR="00B55D59" w:rsidRPr="006829FE">
                        <w:rPr>
                          <w:rFonts w:ascii="ISOCPEUR" w:hAnsi="ISOCPEUR"/>
                          <w:lang w:val="es-ES"/>
                        </w:rPr>
                        <w:t>/</w:t>
                      </w:r>
                      <w:r>
                        <w:rPr>
                          <w:rFonts w:ascii="ISOCPEUR" w:hAnsi="ISOCPEUR"/>
                          <w:lang w:val="es-ES"/>
                        </w:rP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0106F">
        <w:rPr>
          <w:rFonts w:asciiTheme="minorHAnsi" w:hAnsiTheme="minorHAnsi" w:cstheme="minorHAnsi"/>
          <w:noProof/>
          <w:sz w:val="4"/>
          <w:szCs w:val="4"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2357120</wp:posOffset>
                </wp:positionH>
                <wp:positionV relativeFrom="page">
                  <wp:posOffset>1595755</wp:posOffset>
                </wp:positionV>
                <wp:extent cx="429895" cy="215900"/>
                <wp:effectExtent l="0" t="0" r="8255" b="12700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D59" w:rsidRPr="006829FE" w:rsidRDefault="00525A46" w:rsidP="006829FE">
                            <w:pPr>
                              <w:rPr>
                                <w:rFonts w:ascii="ISOCPEUR" w:hAnsi="ISOCPEUR"/>
                                <w:lang w:val="es-ES"/>
                              </w:rPr>
                            </w:pPr>
                            <w:r>
                              <w:rPr>
                                <w:rFonts w:ascii="ISOCPEUR" w:hAnsi="ISOCPEUR"/>
                                <w:lang w:val="es-ES"/>
                              </w:rPr>
                              <w:t>7</w:t>
                            </w:r>
                            <w:r w:rsidR="00B55D59" w:rsidRPr="006829FE">
                              <w:rPr>
                                <w:rFonts w:ascii="ISOCPEUR" w:hAnsi="ISOCPEUR"/>
                                <w:lang w:val="es-ES"/>
                              </w:rPr>
                              <w:t>/</w:t>
                            </w:r>
                            <w:r>
                              <w:rPr>
                                <w:rFonts w:ascii="ISOCPEUR" w:hAnsi="ISOCPEUR"/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5.6pt;margin-top:125.65pt;width:33.8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" filled="f" stroked="f">
                <v:stroke joinstyle="round"/>
                <v:textbox inset="0,0,0,0">
                  <w:txbxContent>
                    <w:p w:rsidR="00B55D59" w:rsidRPr="006829FE" w:rsidRDefault="00525A46" w:rsidP="006829FE">
                      <w:pPr>
                        <w:rPr>
                          <w:rFonts w:ascii="ISOCPEUR" w:hAnsi="ISOCPEUR"/>
                          <w:lang w:val="es-ES"/>
                        </w:rPr>
                      </w:pPr>
                      <w:r>
                        <w:rPr>
                          <w:rFonts w:ascii="ISOCPEUR" w:hAnsi="ISOCPEUR"/>
                          <w:lang w:val="es-ES"/>
                        </w:rPr>
                        <w:t>7</w:t>
                      </w:r>
                      <w:r w:rsidR="00B55D59" w:rsidRPr="006829FE">
                        <w:rPr>
                          <w:rFonts w:ascii="ISOCPEUR" w:hAnsi="ISOCPEUR"/>
                          <w:lang w:val="es-ES"/>
                        </w:rPr>
                        <w:t>/</w:t>
                      </w:r>
                      <w:r>
                        <w:rPr>
                          <w:rFonts w:ascii="ISOCPEUR" w:hAnsi="ISOCPEUR"/>
                          <w:lang w:val="es-ES"/>
                        </w:rP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0106F">
        <w:rPr>
          <w:rFonts w:asciiTheme="minorHAnsi" w:hAnsiTheme="minorHAnsi" w:cstheme="minorHAnsi"/>
          <w:noProof/>
          <w:sz w:val="4"/>
          <w:szCs w:val="4"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1041400</wp:posOffset>
                </wp:positionV>
                <wp:extent cx="3379470" cy="265430"/>
                <wp:effectExtent l="0" t="0" r="11430" b="1270"/>
                <wp:wrapNone/>
                <wp:docPr id="3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D59" w:rsidRPr="006829FE" w:rsidRDefault="00B55D59" w:rsidP="00034D48">
                            <w:pPr>
                              <w:rPr>
                                <w:rFonts w:ascii="ISOCPEUR" w:hAnsi="ISOCPEUR" w:cs="ISOCP"/>
                                <w:lang w:val="es-ES"/>
                              </w:rPr>
                            </w:pPr>
                            <w:r>
                              <w:rPr>
                                <w:rFonts w:ascii="ISOCPEUR" w:hAnsi="ISOCPEUR" w:cs="ISOCP"/>
                                <w:lang w:val="es-ES"/>
                              </w:rPr>
                              <w:t>MARTÍNEZ- SPATARO- NUÑEZ- QUINTELA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6pt;margin-top:82pt;width:266.1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" filled="f" stroked="f">
                <v:stroke joinstyle="round"/>
                <v:textbox inset="0,0,0,0">
                  <w:txbxContent>
                    <w:p w:rsidR="00B55D59" w:rsidRPr="006829FE" w:rsidRDefault="00B55D59" w:rsidP="00034D48">
                      <w:pPr>
                        <w:rPr>
                          <w:rFonts w:ascii="ISOCPEUR" w:hAnsi="ISOCPEUR" w:cs="ISOCP"/>
                          <w:lang w:val="es-ES"/>
                        </w:rPr>
                      </w:pPr>
                      <w:r>
                        <w:rPr>
                          <w:rFonts w:ascii="ISOCPEUR" w:hAnsi="ISOCPEUR" w:cs="ISOCP"/>
                          <w:lang w:val="es-ES"/>
                        </w:rPr>
                        <w:t>MARTÍNEZ- SPATARO- NUÑEZ- QUINTELA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0106F">
        <w:rPr>
          <w:rFonts w:asciiTheme="minorHAnsi" w:hAnsiTheme="minorHAnsi" w:cstheme="minorHAnsi"/>
          <w:noProof/>
          <w:sz w:val="4"/>
          <w:szCs w:val="4"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3479800</wp:posOffset>
                </wp:positionH>
                <wp:positionV relativeFrom="page">
                  <wp:posOffset>753745</wp:posOffset>
                </wp:positionV>
                <wp:extent cx="2672715" cy="195580"/>
                <wp:effectExtent l="0" t="0" r="13335" b="13970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71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D59" w:rsidRPr="00C10579" w:rsidRDefault="00B55D59" w:rsidP="00C10579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Diagrama en boque para el CPLD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74pt;margin-top:59.35pt;width:210.45pt;height:15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" filled="f" stroked="f">
                <v:stroke joinstyle="round"/>
                <v:textbox inset="0,0,0,0">
                  <w:txbxContent>
                    <w:p w:rsidR="00B55D59" w:rsidRPr="00C10579" w:rsidRDefault="00B55D59" w:rsidP="00C10579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Diagrama en boque para el CPLD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0106F">
        <w:rPr>
          <w:rFonts w:asciiTheme="minorHAnsi" w:hAnsiTheme="minorHAnsi" w:cstheme="minorHAnsi"/>
          <w:noProof/>
          <w:sz w:val="4"/>
          <w:szCs w:val="4"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2590800</wp:posOffset>
                </wp:positionH>
                <wp:positionV relativeFrom="page">
                  <wp:posOffset>1305560</wp:posOffset>
                </wp:positionV>
                <wp:extent cx="107950" cy="215900"/>
                <wp:effectExtent l="0" t="0" r="6350" b="1270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D59" w:rsidRPr="006829FE" w:rsidRDefault="00B55D59" w:rsidP="006829FE">
                            <w:pPr>
                              <w:rPr>
                                <w:rFonts w:ascii="ISOCPEUR" w:hAnsi="ISOCPEUR"/>
                                <w:lang w:val="es-ES"/>
                              </w:rPr>
                            </w:pPr>
                            <w:r w:rsidRPr="006829FE">
                              <w:rPr>
                                <w:rFonts w:ascii="ISOCPEUR" w:hAnsi="ISOCPEUR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04pt;margin-top:102.8pt;width:8.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" filled="f" stroked="f">
                <v:stroke joinstyle="round"/>
                <v:textbox inset="0,0,0,0">
                  <w:txbxContent>
                    <w:p w:rsidR="00B55D59" w:rsidRPr="006829FE" w:rsidRDefault="00B55D59" w:rsidP="006829FE">
                      <w:pPr>
                        <w:rPr>
                          <w:rFonts w:ascii="ISOCPEUR" w:hAnsi="ISOCPEUR"/>
                          <w:lang w:val="es-ES"/>
                        </w:rPr>
                      </w:pPr>
                      <w:r w:rsidRPr="006829FE">
                        <w:rPr>
                          <w:rFonts w:ascii="ISOCPEUR" w:hAnsi="ISOCPEUR"/>
                          <w:lang w:val="es-ES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0106F">
        <w:rPr>
          <w:rFonts w:asciiTheme="minorHAnsi" w:hAnsiTheme="minorHAnsi" w:cstheme="minorHAnsi"/>
          <w:noProof/>
          <w:sz w:val="4"/>
          <w:szCs w:val="4"/>
          <w:lang w:val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3721735</wp:posOffset>
                </wp:positionH>
                <wp:positionV relativeFrom="page">
                  <wp:posOffset>1309370</wp:posOffset>
                </wp:positionV>
                <wp:extent cx="94615" cy="215900"/>
                <wp:effectExtent l="0" t="0" r="635" b="12700"/>
                <wp:wrapNone/>
                <wp:docPr id="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D59" w:rsidRPr="006829FE" w:rsidRDefault="00B55D59" w:rsidP="006829FE">
                            <w:pPr>
                              <w:rPr>
                                <w:rFonts w:ascii="ISOCPEUR" w:hAnsi="ISOCPEUR"/>
                                <w:lang w:val="es-ES"/>
                              </w:rPr>
                            </w:pPr>
                            <w:r w:rsidRPr="006829FE">
                              <w:rPr>
                                <w:rFonts w:ascii="ISOCPEUR" w:hAnsi="ISOCPEUR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93.05pt;margin-top:103.1pt;width:7.45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" filled="f" stroked="f">
                <v:stroke joinstyle="round"/>
                <v:textbox inset="0,0,0,0">
                  <w:txbxContent>
                    <w:p w:rsidR="00B55D59" w:rsidRPr="006829FE" w:rsidRDefault="00B55D59" w:rsidP="006829FE">
                      <w:pPr>
                        <w:rPr>
                          <w:rFonts w:ascii="ISOCPEUR" w:hAnsi="ISOCPEUR"/>
                          <w:lang w:val="es-ES"/>
                        </w:rPr>
                      </w:pPr>
                      <w:r w:rsidRPr="006829FE">
                        <w:rPr>
                          <w:rFonts w:ascii="ISOCPEUR" w:hAnsi="ISOCPEUR"/>
                          <w:lang w:val="es-ES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0E3E" w:rsidRPr="0040106F">
        <w:rPr>
          <w:rFonts w:asciiTheme="minorHAnsi" w:hAnsiTheme="minorHAnsi" w:cstheme="minorHAnsi"/>
          <w:noProof/>
          <w:sz w:val="4"/>
          <w:szCs w:val="4"/>
          <w:lang w:val="es-AR"/>
        </w:rPr>
        <w:drawing>
          <wp:inline distT="0" distB="0" distL="0" distR="0">
            <wp:extent cx="6202680" cy="14408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BC" w:rsidRPr="0040106F" w:rsidRDefault="00227FBC" w:rsidP="0040106F">
      <w:pPr>
        <w:widowControl/>
        <w:jc w:val="both"/>
        <w:rPr>
          <w:rFonts w:asciiTheme="minorHAnsi" w:hAnsiTheme="minorHAnsi" w:cstheme="minorHAnsi"/>
          <w:sz w:val="4"/>
          <w:szCs w:val="4"/>
          <w:lang w:val="es-AR"/>
        </w:rPr>
      </w:pPr>
    </w:p>
    <w:p w:rsidR="00E2038E" w:rsidRPr="0040106F" w:rsidRDefault="00E2038E" w:rsidP="0040106F">
      <w:pPr>
        <w:widowControl/>
        <w:jc w:val="both"/>
        <w:rPr>
          <w:rFonts w:asciiTheme="minorHAnsi" w:hAnsiTheme="minorHAnsi" w:cstheme="minorHAnsi"/>
          <w:sz w:val="4"/>
          <w:szCs w:val="4"/>
          <w:lang w:val="es-AR"/>
        </w:rPr>
      </w:pPr>
    </w:p>
    <w:p w:rsidR="00942A81" w:rsidRPr="0040106F" w:rsidRDefault="00942A81" w:rsidP="0040106F">
      <w:pPr>
        <w:widowControl/>
        <w:jc w:val="both"/>
        <w:rPr>
          <w:rFonts w:asciiTheme="minorHAnsi" w:hAnsiTheme="minorHAnsi" w:cstheme="minorHAnsi"/>
          <w:sz w:val="4"/>
          <w:szCs w:val="4"/>
          <w:lang w:val="es-AR"/>
        </w:rPr>
      </w:pPr>
    </w:p>
    <w:p w:rsidR="00942A81" w:rsidRPr="0040106F" w:rsidRDefault="00696923" w:rsidP="0040106F">
      <w:pPr>
        <w:widowControl/>
        <w:jc w:val="both"/>
        <w:rPr>
          <w:rFonts w:asciiTheme="minorHAnsi" w:hAnsiTheme="minorHAnsi" w:cstheme="minorHAnsi"/>
          <w:sz w:val="28"/>
          <w:u w:val="single"/>
          <w:lang w:val="es-AR"/>
        </w:rPr>
      </w:pPr>
      <w:r w:rsidRPr="0040106F">
        <w:rPr>
          <w:rFonts w:asciiTheme="minorHAnsi" w:hAnsiTheme="minorHAnsi" w:cstheme="minorHAnsi"/>
          <w:sz w:val="28"/>
          <w:u w:val="single"/>
          <w:lang w:val="es-AR"/>
        </w:rPr>
        <w:t>Funcionamiento:</w:t>
      </w:r>
    </w:p>
    <w:p w:rsidR="00696923" w:rsidRPr="0040106F" w:rsidRDefault="00696923" w:rsidP="0040106F">
      <w:pPr>
        <w:widowControl/>
        <w:ind w:firstLine="709"/>
        <w:jc w:val="both"/>
        <w:rPr>
          <w:rFonts w:asciiTheme="minorHAnsi" w:hAnsiTheme="minorHAnsi" w:cstheme="minorHAnsi"/>
          <w:lang w:val="es-AR"/>
        </w:rPr>
      </w:pPr>
      <w:r w:rsidRPr="0040106F">
        <w:rPr>
          <w:rFonts w:asciiTheme="minorHAnsi" w:hAnsiTheme="minorHAnsi" w:cstheme="minorHAnsi"/>
          <w:lang w:val="es-AR"/>
        </w:rPr>
        <w:t xml:space="preserve">Para el control de acceso, se </w:t>
      </w:r>
      <w:r w:rsidR="00B55D59" w:rsidRPr="0040106F">
        <w:rPr>
          <w:rFonts w:asciiTheme="minorHAnsi" w:hAnsiTheme="minorHAnsi" w:cstheme="minorHAnsi"/>
          <w:lang w:val="es-AR"/>
        </w:rPr>
        <w:t>utilizará</w:t>
      </w:r>
      <w:r w:rsidRPr="0040106F">
        <w:rPr>
          <w:rFonts w:asciiTheme="minorHAnsi" w:hAnsiTheme="minorHAnsi" w:cstheme="minorHAnsi"/>
          <w:lang w:val="es-AR"/>
        </w:rPr>
        <w:t xml:space="preserve"> un CPLD. Este será utilizado para controlar una alarma, que se activará cuando se abra la puerta sin haber ingresado la contraseña o al entrar por una ventana.</w:t>
      </w:r>
    </w:p>
    <w:p w:rsidR="00696923" w:rsidRPr="0040106F" w:rsidRDefault="00696923" w:rsidP="0040106F">
      <w:pPr>
        <w:widowControl/>
        <w:ind w:firstLine="709"/>
        <w:jc w:val="both"/>
        <w:rPr>
          <w:rFonts w:asciiTheme="minorHAnsi" w:hAnsiTheme="minorHAnsi" w:cstheme="minorHAnsi"/>
          <w:lang w:val="es-AR"/>
        </w:rPr>
      </w:pPr>
      <w:r w:rsidRPr="0040106F">
        <w:rPr>
          <w:rFonts w:asciiTheme="minorHAnsi" w:hAnsiTheme="minorHAnsi" w:cstheme="minorHAnsi"/>
          <w:lang w:val="es-AR"/>
        </w:rPr>
        <w:t xml:space="preserve">La puerta se comandará con una contraseña de 6 dígitos y por medio de un control remoto que solo poseerá el dueño de dicha puerta. </w:t>
      </w:r>
    </w:p>
    <w:p w:rsidR="00696923" w:rsidRPr="0040106F" w:rsidRDefault="00696923" w:rsidP="0040106F">
      <w:pPr>
        <w:widowControl/>
        <w:ind w:firstLine="709"/>
        <w:jc w:val="both"/>
        <w:rPr>
          <w:rFonts w:asciiTheme="minorHAnsi" w:hAnsiTheme="minorHAnsi" w:cstheme="minorHAnsi"/>
          <w:lang w:val="es-AR"/>
        </w:rPr>
      </w:pPr>
      <w:r w:rsidRPr="0040106F">
        <w:rPr>
          <w:rFonts w:asciiTheme="minorHAnsi" w:hAnsiTheme="minorHAnsi" w:cstheme="minorHAnsi"/>
          <w:lang w:val="es-AR"/>
        </w:rPr>
        <w:t>La ventana tendrá una barrera infrarroja que detectará cuándo pasa alguien a través de ella.</w:t>
      </w:r>
    </w:p>
    <w:p w:rsidR="00696923" w:rsidRPr="0040106F" w:rsidRDefault="00696923" w:rsidP="0040106F">
      <w:pPr>
        <w:widowControl/>
        <w:ind w:firstLine="709"/>
        <w:jc w:val="both"/>
        <w:rPr>
          <w:rFonts w:asciiTheme="minorHAnsi" w:hAnsiTheme="minorHAnsi" w:cstheme="minorHAnsi"/>
          <w:lang w:val="es-AR"/>
        </w:rPr>
      </w:pPr>
      <w:r w:rsidRPr="0040106F">
        <w:rPr>
          <w:rFonts w:asciiTheme="minorHAnsi" w:hAnsiTheme="minorHAnsi" w:cstheme="minorHAnsi"/>
          <w:lang w:val="es-AR"/>
        </w:rPr>
        <w:t>Por último, la alarma constará de una luz y un sonido.</w:t>
      </w:r>
    </w:p>
    <w:p w:rsidR="00696923" w:rsidRPr="0040106F" w:rsidRDefault="00696923" w:rsidP="0040106F">
      <w:pPr>
        <w:widowControl/>
        <w:ind w:firstLine="709"/>
        <w:jc w:val="both"/>
        <w:rPr>
          <w:rFonts w:asciiTheme="minorHAnsi" w:hAnsiTheme="minorHAnsi" w:cstheme="minorHAnsi"/>
          <w:lang w:val="es-AR"/>
        </w:rPr>
      </w:pPr>
      <w:r w:rsidRPr="0040106F">
        <w:rPr>
          <w:rFonts w:asciiTheme="minorHAnsi" w:hAnsiTheme="minorHAnsi" w:cstheme="minorHAnsi"/>
          <w:lang w:val="es-AR"/>
        </w:rPr>
        <w:t xml:space="preserve">Todo el sistema de seguridad podrá activarse o desactivarse por medio de una llave de ON/OFF. </w:t>
      </w:r>
    </w:p>
    <w:p w:rsidR="00EB09CC" w:rsidRPr="0040106F" w:rsidRDefault="00EB09CC" w:rsidP="0040106F">
      <w:pPr>
        <w:widowControl/>
        <w:jc w:val="both"/>
        <w:rPr>
          <w:rFonts w:asciiTheme="minorHAnsi" w:hAnsiTheme="minorHAnsi" w:cstheme="minorHAnsi"/>
          <w:lang w:val="es-AR"/>
        </w:rPr>
      </w:pPr>
    </w:p>
    <w:p w:rsidR="00696923" w:rsidRPr="0040106F" w:rsidRDefault="00696923" w:rsidP="0040106F">
      <w:pPr>
        <w:widowControl/>
        <w:jc w:val="both"/>
        <w:rPr>
          <w:rFonts w:asciiTheme="minorHAnsi" w:hAnsiTheme="minorHAnsi" w:cstheme="minorHAnsi"/>
          <w:sz w:val="28"/>
          <w:u w:val="single"/>
          <w:lang w:val="es-AR"/>
        </w:rPr>
      </w:pPr>
      <w:r w:rsidRPr="0040106F">
        <w:rPr>
          <w:rFonts w:asciiTheme="minorHAnsi" w:hAnsiTheme="minorHAnsi" w:cstheme="minorHAnsi"/>
          <w:sz w:val="28"/>
          <w:u w:val="single"/>
          <w:lang w:val="es-AR"/>
        </w:rPr>
        <w:t>Diagrama en bloque:</w:t>
      </w:r>
    </w:p>
    <w:p w:rsidR="00696923" w:rsidRPr="0040106F" w:rsidRDefault="00696923" w:rsidP="0040106F">
      <w:pPr>
        <w:jc w:val="both"/>
        <w:rPr>
          <w:rFonts w:asciiTheme="minorHAnsi" w:hAnsiTheme="minorHAnsi" w:cstheme="minorHAnsi"/>
          <w:lang w:val="es-AR"/>
        </w:rPr>
      </w:pPr>
      <w:r w:rsidRPr="0040106F">
        <w:rPr>
          <w:rFonts w:asciiTheme="minorHAnsi" w:hAnsiTheme="minorHAnsi" w:cstheme="minorHAnsi"/>
          <w:noProof/>
          <w:lang w:val="es-AR"/>
        </w:rPr>
        <w:drawing>
          <wp:inline distT="0" distB="0" distL="0" distR="0">
            <wp:extent cx="5979380" cy="2512612"/>
            <wp:effectExtent l="19050" t="0" r="2320" b="0"/>
            <wp:docPr id="1" name="0 Imagen" descr="DIAGRAMA EN BLOQUE CPL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N BLOQUE CPLD.jpeg"/>
                    <pic:cNvPicPr/>
                  </pic:nvPicPr>
                  <pic:blipFill>
                    <a:blip r:embed="rId10"/>
                    <a:srcRect l="1103" t="3561" r="2471" b="2671"/>
                    <a:stretch>
                      <a:fillRect/>
                    </a:stretch>
                  </pic:blipFill>
                  <pic:spPr>
                    <a:xfrm>
                      <a:off x="0" y="0"/>
                      <a:ext cx="5979380" cy="25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23" w:rsidRPr="0040106F" w:rsidRDefault="00696923" w:rsidP="0040106F">
      <w:pPr>
        <w:jc w:val="both"/>
        <w:rPr>
          <w:rFonts w:asciiTheme="minorHAnsi" w:hAnsiTheme="minorHAnsi" w:cstheme="minorHAnsi"/>
          <w:lang w:val="es-AR"/>
        </w:rPr>
      </w:pPr>
    </w:p>
    <w:p w:rsidR="00B55D59" w:rsidRPr="0040106F" w:rsidRDefault="00B55D59" w:rsidP="0040106F">
      <w:pPr>
        <w:ind w:firstLine="709"/>
        <w:jc w:val="both"/>
        <w:rPr>
          <w:rFonts w:asciiTheme="minorHAnsi" w:hAnsiTheme="minorHAnsi" w:cstheme="minorHAnsi"/>
          <w:lang w:val="es-AR"/>
        </w:rPr>
      </w:pPr>
      <w:r w:rsidRPr="0040106F">
        <w:rPr>
          <w:rFonts w:asciiTheme="minorHAnsi" w:hAnsiTheme="minorHAnsi" w:cstheme="minorHAnsi"/>
          <w:lang w:val="es-AR"/>
        </w:rPr>
        <w:t>En el diagrama en bloque se pueden ver dos circuitos separados. El primero (el de arriba) será el encargado de controlar la puerta y su contraseña. Este funciona por medio de seis flip flops. Cada uno de estos dará un 1 lógico a la salida cuando se ingrese el número correcto y ya se hayan habilitado todos los flip flop anteriores. De esta forma, cada flip flop controlará una de las variables de la contraseña de 6 bits.</w:t>
      </w:r>
    </w:p>
    <w:p w:rsidR="00B55D59" w:rsidRPr="0040106F" w:rsidRDefault="00B55D59" w:rsidP="0040106F">
      <w:pPr>
        <w:ind w:firstLine="709"/>
        <w:jc w:val="both"/>
        <w:rPr>
          <w:rFonts w:asciiTheme="minorHAnsi" w:hAnsiTheme="minorHAnsi" w:cstheme="minorHAnsi"/>
          <w:lang w:val="es-AR"/>
        </w:rPr>
      </w:pPr>
      <w:r w:rsidRPr="0040106F">
        <w:rPr>
          <w:rFonts w:asciiTheme="minorHAnsi" w:hAnsiTheme="minorHAnsi" w:cstheme="minorHAnsi"/>
          <w:lang w:val="es-AR"/>
        </w:rPr>
        <w:t>Una idea para lograr esto, es utilizar un flip flop D, en el cual solo saldrá un 1 lógico cuando haya un 1 en la entrada.</w:t>
      </w:r>
    </w:p>
    <w:p w:rsidR="00B55D59" w:rsidRDefault="00B55D59" w:rsidP="0040106F">
      <w:pPr>
        <w:jc w:val="both"/>
        <w:rPr>
          <w:rFonts w:asciiTheme="minorHAnsi" w:hAnsiTheme="minorHAnsi" w:cstheme="minorHAnsi"/>
          <w:lang w:val="es-AR"/>
        </w:rPr>
      </w:pPr>
      <w:r w:rsidRPr="0040106F">
        <w:rPr>
          <w:rFonts w:asciiTheme="minorHAnsi" w:hAnsiTheme="minorHAnsi" w:cstheme="minorHAnsi"/>
          <w:noProof/>
          <w:lang w:val="es-AR"/>
        </w:rPr>
        <w:drawing>
          <wp:inline distT="0" distB="0" distL="0" distR="0">
            <wp:extent cx="4465486" cy="1448739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940" cy="145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106F">
        <w:rPr>
          <w:rFonts w:asciiTheme="minorHAnsi" w:hAnsiTheme="minorHAnsi" w:cstheme="minorHAnsi"/>
          <w:lang w:val="es-AR"/>
        </w:rPr>
        <w:t xml:space="preserve"> </w:t>
      </w:r>
    </w:p>
    <w:p w:rsidR="0040106F" w:rsidRPr="0040106F" w:rsidRDefault="0040106F" w:rsidP="0040106F">
      <w:pPr>
        <w:jc w:val="both"/>
        <w:rPr>
          <w:rFonts w:asciiTheme="minorHAnsi" w:hAnsiTheme="minorHAnsi" w:cstheme="minorHAnsi"/>
          <w:lang w:val="es-AR"/>
        </w:rPr>
      </w:pPr>
      <w:bookmarkStart w:id="0" w:name="_GoBack"/>
      <w:bookmarkEnd w:id="0"/>
    </w:p>
    <w:p w:rsidR="00B55D59" w:rsidRPr="0040106F" w:rsidRDefault="00B55D59" w:rsidP="0040106F">
      <w:pPr>
        <w:ind w:firstLine="709"/>
        <w:jc w:val="both"/>
        <w:rPr>
          <w:rFonts w:asciiTheme="minorHAnsi" w:hAnsiTheme="minorHAnsi" w:cstheme="minorHAnsi"/>
          <w:lang w:val="es-AR"/>
        </w:rPr>
      </w:pPr>
      <w:r w:rsidRPr="0040106F">
        <w:rPr>
          <w:rFonts w:asciiTheme="minorHAnsi" w:hAnsiTheme="minorHAnsi" w:cstheme="minorHAnsi"/>
          <w:lang w:val="es-AR"/>
        </w:rPr>
        <w:lastRenderedPageBreak/>
        <w:t>Para</w:t>
      </w:r>
      <w:r w:rsidR="00D1145B" w:rsidRPr="0040106F">
        <w:rPr>
          <w:rFonts w:asciiTheme="minorHAnsi" w:hAnsiTheme="minorHAnsi" w:cstheme="minorHAnsi"/>
          <w:lang w:val="es-AR"/>
        </w:rPr>
        <w:t xml:space="preserve"> reiniciar la contraseña, se colocará un contador de 3bits en el clear de cada flip flop. De esta forma, al llegar a tocar 6 teclas distintas el sistema se reinicia, permitiendo que se coloque la contraseña nuevamente.</w:t>
      </w:r>
    </w:p>
    <w:p w:rsidR="00D1145B" w:rsidRPr="0040106F" w:rsidRDefault="00D1145B" w:rsidP="0040106F">
      <w:pPr>
        <w:ind w:firstLine="709"/>
        <w:jc w:val="both"/>
        <w:rPr>
          <w:rFonts w:asciiTheme="minorHAnsi" w:hAnsiTheme="minorHAnsi" w:cstheme="minorHAnsi"/>
          <w:lang w:val="es-AR"/>
        </w:rPr>
      </w:pPr>
      <w:r w:rsidRPr="0040106F">
        <w:rPr>
          <w:rFonts w:asciiTheme="minorHAnsi" w:hAnsiTheme="minorHAnsi" w:cstheme="minorHAnsi"/>
          <w:lang w:val="es-AR"/>
        </w:rPr>
        <w:t>En el segundo circuito se comandará el encendido y apagado de la alarma. Esta solo se activará cuando se encienda todo el sistema (ON/OFF) y cuando se active la barrera infrarroja o el reed switch. Para lograr generar este circuito se utilizará una lógica combinacional que descubramos al resolver el karnaugth de sus respectivas tablas de verdad. Ejemplo:</w:t>
      </w:r>
    </w:p>
    <w:p w:rsidR="00D1145B" w:rsidRPr="0040106F" w:rsidRDefault="00D1145B" w:rsidP="0040106F">
      <w:pPr>
        <w:ind w:firstLine="709"/>
        <w:jc w:val="both"/>
        <w:rPr>
          <w:rFonts w:asciiTheme="minorHAnsi" w:hAnsiTheme="minorHAnsi" w:cstheme="minorHAnsi"/>
          <w:lang w:val="es-AR"/>
        </w:rPr>
      </w:pPr>
    </w:p>
    <w:tbl>
      <w:tblPr>
        <w:tblStyle w:val="Tablaconcuadrcula"/>
        <w:tblW w:w="0" w:type="auto"/>
        <w:tblInd w:w="2802" w:type="dxa"/>
        <w:tblLook w:val="04A0" w:firstRow="1" w:lastRow="0" w:firstColumn="1" w:lastColumn="0" w:noHBand="0" w:noVBand="1"/>
      </w:tblPr>
      <w:tblGrid>
        <w:gridCol w:w="1417"/>
        <w:gridCol w:w="1002"/>
        <w:gridCol w:w="916"/>
      </w:tblGrid>
      <w:tr w:rsidR="00D1145B" w:rsidRPr="0040106F" w:rsidTr="00D1145B">
        <w:trPr>
          <w:trHeight w:val="335"/>
        </w:trPr>
        <w:tc>
          <w:tcPr>
            <w:tcW w:w="1417" w:type="dxa"/>
          </w:tcPr>
          <w:p w:rsidR="00D1145B" w:rsidRPr="0040106F" w:rsidRDefault="00D1145B" w:rsidP="0040106F">
            <w:pPr>
              <w:jc w:val="both"/>
              <w:rPr>
                <w:rFonts w:asciiTheme="minorHAnsi" w:hAnsiTheme="minorHAnsi" w:cstheme="minorHAnsi"/>
                <w:lang w:val="es-AR"/>
              </w:rPr>
            </w:pPr>
            <w:r w:rsidRPr="0040106F">
              <w:rPr>
                <w:rFonts w:asciiTheme="minorHAnsi" w:hAnsiTheme="minorHAnsi" w:cstheme="minorHAnsi"/>
                <w:lang w:val="es-AR"/>
              </w:rPr>
              <w:t>Reed switch (RS)</w:t>
            </w:r>
          </w:p>
        </w:tc>
        <w:tc>
          <w:tcPr>
            <w:tcW w:w="992" w:type="dxa"/>
          </w:tcPr>
          <w:p w:rsidR="00D1145B" w:rsidRPr="0040106F" w:rsidRDefault="00D1145B" w:rsidP="0040106F">
            <w:pPr>
              <w:jc w:val="both"/>
              <w:rPr>
                <w:rFonts w:asciiTheme="minorHAnsi" w:hAnsiTheme="minorHAnsi" w:cstheme="minorHAnsi"/>
                <w:lang w:val="es-AR"/>
              </w:rPr>
            </w:pPr>
            <w:r w:rsidRPr="0040106F">
              <w:rPr>
                <w:rFonts w:asciiTheme="minorHAnsi" w:hAnsiTheme="minorHAnsi" w:cstheme="minorHAnsi"/>
                <w:lang w:val="es-AR"/>
              </w:rPr>
              <w:t>ON/OFF</w:t>
            </w:r>
          </w:p>
        </w:tc>
        <w:tc>
          <w:tcPr>
            <w:tcW w:w="866" w:type="dxa"/>
          </w:tcPr>
          <w:p w:rsidR="00D1145B" w:rsidRPr="0040106F" w:rsidRDefault="00D1145B" w:rsidP="0040106F">
            <w:pPr>
              <w:jc w:val="both"/>
              <w:rPr>
                <w:rFonts w:asciiTheme="minorHAnsi" w:hAnsiTheme="minorHAnsi" w:cstheme="minorHAnsi"/>
                <w:lang w:val="es-AR"/>
              </w:rPr>
            </w:pPr>
            <w:r w:rsidRPr="0040106F">
              <w:rPr>
                <w:rFonts w:asciiTheme="minorHAnsi" w:hAnsiTheme="minorHAnsi" w:cstheme="minorHAnsi"/>
                <w:lang w:val="es-AR"/>
              </w:rPr>
              <w:t>Alarma</w:t>
            </w:r>
          </w:p>
        </w:tc>
      </w:tr>
      <w:tr w:rsidR="00D1145B" w:rsidRPr="0040106F" w:rsidTr="00D1145B">
        <w:trPr>
          <w:trHeight w:val="410"/>
        </w:trPr>
        <w:tc>
          <w:tcPr>
            <w:tcW w:w="1417" w:type="dxa"/>
          </w:tcPr>
          <w:p w:rsidR="00D1145B" w:rsidRPr="0040106F" w:rsidRDefault="00D1145B" w:rsidP="0040106F">
            <w:pPr>
              <w:jc w:val="both"/>
              <w:rPr>
                <w:rFonts w:asciiTheme="minorHAnsi" w:hAnsiTheme="minorHAnsi" w:cstheme="minorHAnsi"/>
                <w:lang w:val="es-AR"/>
              </w:rPr>
            </w:pPr>
            <w:r w:rsidRPr="0040106F">
              <w:rPr>
                <w:rFonts w:asciiTheme="minorHAnsi" w:hAnsiTheme="minorHAnsi" w:cstheme="minorHAnsi"/>
                <w:lang w:val="es-AR"/>
              </w:rPr>
              <w:t>X</w:t>
            </w:r>
          </w:p>
        </w:tc>
        <w:tc>
          <w:tcPr>
            <w:tcW w:w="992" w:type="dxa"/>
          </w:tcPr>
          <w:p w:rsidR="00D1145B" w:rsidRPr="0040106F" w:rsidRDefault="00D1145B" w:rsidP="0040106F">
            <w:pPr>
              <w:jc w:val="both"/>
              <w:rPr>
                <w:rFonts w:asciiTheme="minorHAnsi" w:hAnsiTheme="minorHAnsi" w:cstheme="minorHAnsi"/>
                <w:lang w:val="es-AR"/>
              </w:rPr>
            </w:pPr>
            <w:r w:rsidRPr="0040106F">
              <w:rPr>
                <w:rFonts w:asciiTheme="minorHAnsi" w:hAnsiTheme="minorHAnsi" w:cstheme="minorHAnsi"/>
                <w:lang w:val="es-AR"/>
              </w:rPr>
              <w:t>0</w:t>
            </w:r>
          </w:p>
        </w:tc>
        <w:tc>
          <w:tcPr>
            <w:tcW w:w="866" w:type="dxa"/>
          </w:tcPr>
          <w:p w:rsidR="00D1145B" w:rsidRPr="0040106F" w:rsidRDefault="00D1145B" w:rsidP="0040106F">
            <w:pPr>
              <w:jc w:val="both"/>
              <w:rPr>
                <w:rFonts w:asciiTheme="minorHAnsi" w:hAnsiTheme="minorHAnsi" w:cstheme="minorHAnsi"/>
                <w:lang w:val="es-AR"/>
              </w:rPr>
            </w:pPr>
            <w:r w:rsidRPr="0040106F">
              <w:rPr>
                <w:rFonts w:asciiTheme="minorHAnsi" w:hAnsiTheme="minorHAnsi" w:cstheme="minorHAnsi"/>
                <w:lang w:val="es-AR"/>
              </w:rPr>
              <w:t>0</w:t>
            </w:r>
          </w:p>
        </w:tc>
      </w:tr>
      <w:tr w:rsidR="00D1145B" w:rsidRPr="0040106F" w:rsidTr="00D1145B">
        <w:trPr>
          <w:trHeight w:val="416"/>
        </w:trPr>
        <w:tc>
          <w:tcPr>
            <w:tcW w:w="1417" w:type="dxa"/>
          </w:tcPr>
          <w:p w:rsidR="00D1145B" w:rsidRPr="0040106F" w:rsidRDefault="00D1145B" w:rsidP="0040106F">
            <w:pPr>
              <w:jc w:val="both"/>
              <w:rPr>
                <w:rFonts w:asciiTheme="minorHAnsi" w:hAnsiTheme="minorHAnsi" w:cstheme="minorHAnsi"/>
                <w:lang w:val="es-AR"/>
              </w:rPr>
            </w:pPr>
            <w:r w:rsidRPr="0040106F">
              <w:rPr>
                <w:rFonts w:asciiTheme="minorHAnsi" w:hAnsiTheme="minorHAnsi" w:cstheme="minorHAnsi"/>
                <w:lang w:val="es-AR"/>
              </w:rPr>
              <w:t>0</w:t>
            </w:r>
          </w:p>
        </w:tc>
        <w:tc>
          <w:tcPr>
            <w:tcW w:w="992" w:type="dxa"/>
          </w:tcPr>
          <w:p w:rsidR="00D1145B" w:rsidRPr="0040106F" w:rsidRDefault="00D1145B" w:rsidP="0040106F">
            <w:pPr>
              <w:jc w:val="both"/>
              <w:rPr>
                <w:rFonts w:asciiTheme="minorHAnsi" w:hAnsiTheme="minorHAnsi" w:cstheme="minorHAnsi"/>
                <w:lang w:val="es-AR"/>
              </w:rPr>
            </w:pPr>
            <w:r w:rsidRPr="0040106F">
              <w:rPr>
                <w:rFonts w:asciiTheme="minorHAnsi" w:hAnsiTheme="minorHAnsi" w:cstheme="minorHAnsi"/>
                <w:lang w:val="es-AR"/>
              </w:rPr>
              <w:t>1</w:t>
            </w:r>
          </w:p>
        </w:tc>
        <w:tc>
          <w:tcPr>
            <w:tcW w:w="866" w:type="dxa"/>
          </w:tcPr>
          <w:p w:rsidR="00D1145B" w:rsidRPr="0040106F" w:rsidRDefault="00D1145B" w:rsidP="0040106F">
            <w:pPr>
              <w:jc w:val="both"/>
              <w:rPr>
                <w:rFonts w:asciiTheme="minorHAnsi" w:hAnsiTheme="minorHAnsi" w:cstheme="minorHAnsi"/>
                <w:lang w:val="es-AR"/>
              </w:rPr>
            </w:pPr>
            <w:r w:rsidRPr="0040106F">
              <w:rPr>
                <w:rFonts w:asciiTheme="minorHAnsi" w:hAnsiTheme="minorHAnsi" w:cstheme="minorHAnsi"/>
                <w:lang w:val="es-AR"/>
              </w:rPr>
              <w:t>0</w:t>
            </w:r>
          </w:p>
        </w:tc>
      </w:tr>
      <w:tr w:rsidR="00D1145B" w:rsidRPr="0040106F" w:rsidTr="00D1145B">
        <w:trPr>
          <w:trHeight w:val="423"/>
        </w:trPr>
        <w:tc>
          <w:tcPr>
            <w:tcW w:w="1417" w:type="dxa"/>
          </w:tcPr>
          <w:p w:rsidR="00D1145B" w:rsidRPr="0040106F" w:rsidRDefault="00D1145B" w:rsidP="0040106F">
            <w:pPr>
              <w:jc w:val="both"/>
              <w:rPr>
                <w:rFonts w:asciiTheme="minorHAnsi" w:hAnsiTheme="minorHAnsi" w:cstheme="minorHAnsi"/>
                <w:lang w:val="es-AR"/>
              </w:rPr>
            </w:pPr>
            <w:r w:rsidRPr="0040106F">
              <w:rPr>
                <w:rFonts w:asciiTheme="minorHAnsi" w:hAnsiTheme="minorHAnsi" w:cstheme="minorHAnsi"/>
                <w:lang w:val="es-AR"/>
              </w:rPr>
              <w:t>1</w:t>
            </w:r>
          </w:p>
        </w:tc>
        <w:tc>
          <w:tcPr>
            <w:tcW w:w="992" w:type="dxa"/>
          </w:tcPr>
          <w:p w:rsidR="00D1145B" w:rsidRPr="0040106F" w:rsidRDefault="00D1145B" w:rsidP="0040106F">
            <w:pPr>
              <w:jc w:val="both"/>
              <w:rPr>
                <w:rFonts w:asciiTheme="minorHAnsi" w:hAnsiTheme="minorHAnsi" w:cstheme="minorHAnsi"/>
                <w:lang w:val="es-AR"/>
              </w:rPr>
            </w:pPr>
            <w:r w:rsidRPr="0040106F">
              <w:rPr>
                <w:rFonts w:asciiTheme="minorHAnsi" w:hAnsiTheme="minorHAnsi" w:cstheme="minorHAnsi"/>
                <w:lang w:val="es-AR"/>
              </w:rPr>
              <w:t>1</w:t>
            </w:r>
          </w:p>
        </w:tc>
        <w:tc>
          <w:tcPr>
            <w:tcW w:w="866" w:type="dxa"/>
          </w:tcPr>
          <w:p w:rsidR="00D1145B" w:rsidRPr="0040106F" w:rsidRDefault="00D1145B" w:rsidP="0040106F">
            <w:pPr>
              <w:jc w:val="both"/>
              <w:rPr>
                <w:rFonts w:asciiTheme="minorHAnsi" w:hAnsiTheme="minorHAnsi" w:cstheme="minorHAnsi"/>
                <w:lang w:val="es-AR"/>
              </w:rPr>
            </w:pPr>
            <w:r w:rsidRPr="0040106F">
              <w:rPr>
                <w:rFonts w:asciiTheme="minorHAnsi" w:hAnsiTheme="minorHAnsi" w:cstheme="minorHAnsi"/>
                <w:lang w:val="es-AR"/>
              </w:rPr>
              <w:t>1</w:t>
            </w:r>
          </w:p>
        </w:tc>
      </w:tr>
    </w:tbl>
    <w:p w:rsidR="00696923" w:rsidRPr="0040106F" w:rsidRDefault="00696923" w:rsidP="0040106F">
      <w:pPr>
        <w:jc w:val="both"/>
        <w:rPr>
          <w:rFonts w:asciiTheme="minorHAnsi" w:hAnsiTheme="minorHAnsi" w:cstheme="minorHAnsi"/>
          <w:lang w:val="es-AR"/>
        </w:rPr>
      </w:pPr>
    </w:p>
    <w:p w:rsidR="00696923" w:rsidRPr="0040106F" w:rsidRDefault="00D1145B" w:rsidP="0040106F">
      <w:pPr>
        <w:jc w:val="both"/>
        <w:rPr>
          <w:rFonts w:asciiTheme="minorHAnsi" w:hAnsiTheme="minorHAnsi" w:cstheme="minorHAnsi"/>
          <w:lang w:val="es-AR"/>
        </w:rPr>
      </w:pPr>
      <w:r w:rsidRPr="0040106F">
        <w:rPr>
          <w:rFonts w:asciiTheme="minorHAnsi" w:hAnsiTheme="minorHAnsi" w:cstheme="minorHAnsi"/>
          <w:lang w:val="es-AR"/>
        </w:rPr>
        <w:t>Alarma= RS. ON/OFF</w:t>
      </w:r>
    </w:p>
    <w:p w:rsidR="00525A46" w:rsidRPr="0040106F" w:rsidRDefault="00525A46" w:rsidP="0040106F">
      <w:pPr>
        <w:jc w:val="both"/>
        <w:rPr>
          <w:rFonts w:asciiTheme="minorHAnsi" w:hAnsiTheme="minorHAnsi" w:cstheme="minorHAnsi"/>
          <w:lang w:val="es-AR"/>
        </w:rPr>
      </w:pPr>
    </w:p>
    <w:p w:rsidR="00696923" w:rsidRPr="0040106F" w:rsidRDefault="00696923" w:rsidP="0040106F">
      <w:pPr>
        <w:jc w:val="both"/>
        <w:rPr>
          <w:rFonts w:asciiTheme="minorHAnsi" w:hAnsiTheme="minorHAnsi" w:cstheme="minorHAnsi"/>
          <w:lang w:val="es-AR"/>
        </w:rPr>
      </w:pPr>
    </w:p>
    <w:p w:rsidR="00696923" w:rsidRPr="0040106F" w:rsidRDefault="00696923" w:rsidP="0040106F">
      <w:pPr>
        <w:jc w:val="both"/>
        <w:rPr>
          <w:rFonts w:asciiTheme="minorHAnsi" w:hAnsiTheme="minorHAnsi" w:cstheme="minorHAnsi"/>
          <w:lang w:val="es-AR"/>
        </w:rPr>
      </w:pPr>
    </w:p>
    <w:p w:rsidR="00696923" w:rsidRPr="0040106F" w:rsidRDefault="00696923" w:rsidP="0040106F">
      <w:pPr>
        <w:jc w:val="both"/>
        <w:rPr>
          <w:rFonts w:asciiTheme="minorHAnsi" w:hAnsiTheme="minorHAnsi" w:cstheme="minorHAnsi"/>
          <w:lang w:val="es-AR"/>
        </w:rPr>
      </w:pPr>
    </w:p>
    <w:p w:rsidR="00EB09CC" w:rsidRPr="0040106F" w:rsidRDefault="00696923" w:rsidP="0040106F">
      <w:pPr>
        <w:tabs>
          <w:tab w:val="left" w:pos="3706"/>
        </w:tabs>
        <w:jc w:val="both"/>
        <w:rPr>
          <w:rFonts w:asciiTheme="minorHAnsi" w:hAnsiTheme="minorHAnsi" w:cstheme="minorHAnsi"/>
          <w:sz w:val="28"/>
          <w:szCs w:val="4"/>
          <w:lang w:val="es-AR"/>
        </w:rPr>
      </w:pPr>
      <w:r w:rsidRPr="0040106F">
        <w:rPr>
          <w:rFonts w:asciiTheme="minorHAnsi" w:hAnsiTheme="minorHAnsi" w:cstheme="minorHAnsi"/>
          <w:sz w:val="4"/>
          <w:szCs w:val="4"/>
          <w:lang w:val="es-AR"/>
        </w:rPr>
        <w:tab/>
      </w:r>
    </w:p>
    <w:sectPr w:rsidR="00EB09CC" w:rsidRPr="0040106F" w:rsidSect="00D41F26">
      <w:footerReference w:type="default" r:id="rId12"/>
      <w:footerReference w:type="first" r:id="rId13"/>
      <w:footnotePr>
        <w:pos w:val="beneathText"/>
      </w:footnotePr>
      <w:pgSz w:w="11905" w:h="16837"/>
      <w:pgMar w:top="644" w:right="644" w:bottom="640" w:left="1494" w:header="709" w:footer="720" w:gutter="0"/>
      <w:pgBorders>
        <w:top w:val="single" w:sz="8" w:space="2" w:color="000000"/>
        <w:left w:val="single" w:sz="8" w:space="2" w:color="000000"/>
        <w:bottom w:val="single" w:sz="8" w:space="2" w:color="000000"/>
        <w:right w:val="single" w:sz="8" w:space="2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0F3" w:rsidRDefault="005660F3" w:rsidP="00DC28A5">
      <w:r>
        <w:separator/>
      </w:r>
    </w:p>
  </w:endnote>
  <w:endnote w:type="continuationSeparator" w:id="0">
    <w:p w:rsidR="005660F3" w:rsidRDefault="005660F3" w:rsidP="00DC2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OCP">
    <w:panose1 w:val="00000400000000000000"/>
    <w:charset w:val="00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D59" w:rsidRPr="00102A47" w:rsidRDefault="00B55D59" w:rsidP="00CC1855">
    <w:pPr>
      <w:pStyle w:val="Piedepgina"/>
      <w:pBdr>
        <w:bottom w:val="single" w:sz="12" w:space="1" w:color="auto"/>
      </w:pBdr>
      <w:tabs>
        <w:tab w:val="clear" w:pos="4252"/>
        <w:tab w:val="center" w:pos="4962"/>
      </w:tabs>
      <w:jc w:val="right"/>
      <w:rPr>
        <w:rFonts w:ascii="ISOCPEUR" w:hAnsi="ISOCPEUR"/>
        <w:color w:val="808080" w:themeColor="background1" w:themeShade="80"/>
        <w:sz w:val="2"/>
        <w:szCs w:val="2"/>
      </w:rPr>
    </w:pPr>
  </w:p>
  <w:p w:rsidR="00B55D59" w:rsidRPr="00102A47" w:rsidRDefault="00B55D59" w:rsidP="00D41F26">
    <w:pPr>
      <w:pStyle w:val="Piedepgina"/>
      <w:pBdr>
        <w:bottom w:val="single" w:sz="12" w:space="1" w:color="auto"/>
      </w:pBdr>
      <w:jc w:val="right"/>
      <w:rPr>
        <w:rFonts w:ascii="ISOCPEUR" w:hAnsi="ISOCPEUR"/>
        <w:sz w:val="2"/>
        <w:szCs w:val="2"/>
        <w:lang w:val="es-ES"/>
      </w:rPr>
    </w:pPr>
  </w:p>
  <w:p w:rsidR="00B55D59" w:rsidRPr="00D41F26" w:rsidRDefault="005660F3" w:rsidP="00D41F26">
    <w:pPr>
      <w:pStyle w:val="Piedepgina"/>
      <w:jc w:val="both"/>
    </w:pPr>
    <w:sdt>
      <w:sdtPr>
        <w:id w:val="953991785"/>
        <w:docPartObj>
          <w:docPartGallery w:val="Page Numbers (Bottom of Page)"/>
          <w:docPartUnique/>
        </w:docPartObj>
      </w:sdtPr>
      <w:sdtEndPr/>
      <w:sdtContent>
        <w:sdt>
          <w:sdtPr>
            <w:id w:val="953991786"/>
            <w:docPartObj>
              <w:docPartGallery w:val="Page Numbers (Top of Page)"/>
              <w:docPartUnique/>
            </w:docPartObj>
          </w:sdtPr>
          <w:sdtEndPr/>
          <w:sdtContent>
            <w:r w:rsidR="00B55D59">
              <w:rPr>
                <w:rFonts w:ascii="ISOCPEUR" w:hAnsi="ISOCPEUR"/>
              </w:rPr>
              <w:t>PROYECTO</w:t>
            </w:r>
            <w:r w:rsidR="00B55D59">
              <w:rPr>
                <w:rFonts w:ascii="ISOCPEUR" w:hAnsi="ISOCPEUR"/>
                <w:color w:val="808080" w:themeColor="background1" w:themeShade="80"/>
              </w:rPr>
              <w:tab/>
              <w:t xml:space="preserve">        – Instituto Pío IX – 2018</w:t>
            </w:r>
            <w:r w:rsidR="00B55D59">
              <w:tab/>
              <w:t xml:space="preserve">                                       Página </w:t>
            </w:r>
            <w:r w:rsidR="00B55D59">
              <w:rPr>
                <w:b/>
              </w:rPr>
              <w:fldChar w:fldCharType="begin"/>
            </w:r>
            <w:r w:rsidR="00B55D59">
              <w:rPr>
                <w:b/>
              </w:rPr>
              <w:instrText>PAGE</w:instrText>
            </w:r>
            <w:r w:rsidR="00B55D59">
              <w:rPr>
                <w:b/>
              </w:rPr>
              <w:fldChar w:fldCharType="separate"/>
            </w:r>
            <w:r w:rsidR="0040106F">
              <w:rPr>
                <w:b/>
                <w:noProof/>
              </w:rPr>
              <w:t>1</w:t>
            </w:r>
            <w:r w:rsidR="00B55D59">
              <w:rPr>
                <w:b/>
              </w:rPr>
              <w:fldChar w:fldCharType="end"/>
            </w:r>
            <w:r w:rsidR="00B55D59">
              <w:t xml:space="preserve"> de </w:t>
            </w:r>
            <w:r w:rsidR="00B55D59">
              <w:rPr>
                <w:b/>
              </w:rPr>
              <w:fldChar w:fldCharType="begin"/>
            </w:r>
            <w:r w:rsidR="00B55D59">
              <w:rPr>
                <w:b/>
              </w:rPr>
              <w:instrText>NUMPAGES</w:instrText>
            </w:r>
            <w:r w:rsidR="00B55D59">
              <w:rPr>
                <w:b/>
              </w:rPr>
              <w:fldChar w:fldCharType="separate"/>
            </w:r>
            <w:r w:rsidR="0040106F">
              <w:rPr>
                <w:b/>
                <w:noProof/>
              </w:rPr>
              <w:t>2</w:t>
            </w:r>
            <w:r w:rsidR="00B55D59">
              <w:rPr>
                <w:b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D59" w:rsidRPr="00102A47" w:rsidRDefault="00B55D59" w:rsidP="00C06AC4">
    <w:pPr>
      <w:pStyle w:val="Piedepgina"/>
      <w:pBdr>
        <w:bottom w:val="single" w:sz="12" w:space="1" w:color="auto"/>
      </w:pBdr>
      <w:jc w:val="right"/>
      <w:rPr>
        <w:rFonts w:ascii="ISOCPEUR" w:hAnsi="ISOCPEUR"/>
        <w:sz w:val="2"/>
        <w:szCs w:val="2"/>
        <w:lang w:val="es-ES"/>
      </w:rPr>
    </w:pPr>
  </w:p>
  <w:p w:rsidR="00B55D59" w:rsidRPr="005F6FE0" w:rsidRDefault="005660F3" w:rsidP="005F6FE0">
    <w:pPr>
      <w:pStyle w:val="Piedepgina"/>
      <w:jc w:val="both"/>
    </w:pPr>
    <w:sdt>
      <w:sdtPr>
        <w:id w:val="181147158"/>
        <w:docPartObj>
          <w:docPartGallery w:val="Page Numbers (Bottom of Page)"/>
          <w:docPartUnique/>
        </w:docPartObj>
      </w:sdtPr>
      <w:sdtEndPr/>
      <w:sdtContent>
        <w:sdt>
          <w:sdtPr>
            <w:id w:val="181147159"/>
            <w:docPartObj>
              <w:docPartGallery w:val="Page Numbers (Top of Page)"/>
              <w:docPartUnique/>
            </w:docPartObj>
          </w:sdtPr>
          <w:sdtEndPr/>
          <w:sdtContent>
            <w:r w:rsidR="00B55D59" w:rsidRPr="005F6FE0">
              <w:rPr>
                <w:rFonts w:ascii="ISOCPEUR" w:hAnsi="ISOCPEUR"/>
              </w:rPr>
              <w:t>A.M.E.S.E.A</w:t>
            </w:r>
            <w:r w:rsidR="00B55D59">
              <w:rPr>
                <w:rFonts w:ascii="ISOCPEUR" w:hAnsi="ISOCPEUR"/>
                <w:color w:val="808080" w:themeColor="background1" w:themeShade="80"/>
              </w:rPr>
              <w:tab/>
              <w:t xml:space="preserve">        – Instituto Pío IX – 2018</w:t>
            </w:r>
            <w:r w:rsidR="00B55D59">
              <w:tab/>
              <w:t xml:space="preserve">                                          Página </w:t>
            </w:r>
            <w:r w:rsidR="00B55D59">
              <w:rPr>
                <w:b/>
              </w:rPr>
              <w:fldChar w:fldCharType="begin"/>
            </w:r>
            <w:r w:rsidR="00B55D59">
              <w:rPr>
                <w:b/>
              </w:rPr>
              <w:instrText>PAGE</w:instrText>
            </w:r>
            <w:r w:rsidR="00B55D59">
              <w:rPr>
                <w:b/>
              </w:rPr>
              <w:fldChar w:fldCharType="separate"/>
            </w:r>
            <w:r w:rsidR="00B55D59">
              <w:rPr>
                <w:b/>
                <w:noProof/>
              </w:rPr>
              <w:t>1</w:t>
            </w:r>
            <w:r w:rsidR="00B55D59">
              <w:rPr>
                <w:b/>
              </w:rPr>
              <w:fldChar w:fldCharType="end"/>
            </w:r>
            <w:r w:rsidR="00B55D59">
              <w:t xml:space="preserve"> de </w:t>
            </w:r>
            <w:r w:rsidR="00B55D59">
              <w:rPr>
                <w:b/>
              </w:rPr>
              <w:fldChar w:fldCharType="begin"/>
            </w:r>
            <w:r w:rsidR="00B55D59">
              <w:rPr>
                <w:b/>
              </w:rPr>
              <w:instrText>NUMPAGES</w:instrText>
            </w:r>
            <w:r w:rsidR="00B55D59">
              <w:rPr>
                <w:b/>
              </w:rPr>
              <w:fldChar w:fldCharType="separate"/>
            </w:r>
            <w:r w:rsidR="008C2ADB">
              <w:rPr>
                <w:b/>
                <w:noProof/>
              </w:rPr>
              <w:t>2</w:t>
            </w:r>
            <w:r w:rsidR="00B55D59">
              <w:rPr>
                <w:b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0F3" w:rsidRDefault="005660F3" w:rsidP="00DC28A5">
      <w:r>
        <w:separator/>
      </w:r>
    </w:p>
  </w:footnote>
  <w:footnote w:type="continuationSeparator" w:id="0">
    <w:p w:rsidR="005660F3" w:rsidRDefault="005660F3" w:rsidP="00DC2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singleLevel"/>
    <w:tmpl w:val="960E1076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Letter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Letter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F12823E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2D019CD"/>
    <w:multiLevelType w:val="hybridMultilevel"/>
    <w:tmpl w:val="86B688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DA0AA5"/>
    <w:multiLevelType w:val="hybridMultilevel"/>
    <w:tmpl w:val="05AA92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36970CC"/>
    <w:multiLevelType w:val="hybridMultilevel"/>
    <w:tmpl w:val="1B8C4F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111469"/>
    <w:multiLevelType w:val="hybridMultilevel"/>
    <w:tmpl w:val="213097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135D80"/>
    <w:multiLevelType w:val="hybridMultilevel"/>
    <w:tmpl w:val="74D6A7D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A227764"/>
    <w:multiLevelType w:val="hybridMultilevel"/>
    <w:tmpl w:val="F5765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491F48"/>
    <w:multiLevelType w:val="hybridMultilevel"/>
    <w:tmpl w:val="056437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A4CAA"/>
    <w:multiLevelType w:val="hybridMultilevel"/>
    <w:tmpl w:val="AD66D1C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CF34BA3"/>
    <w:multiLevelType w:val="hybridMultilevel"/>
    <w:tmpl w:val="0D5283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01606D"/>
    <w:multiLevelType w:val="hybridMultilevel"/>
    <w:tmpl w:val="9B70B1B0"/>
    <w:lvl w:ilvl="0" w:tplc="5DFC093A">
      <w:start w:val="1"/>
      <w:numFmt w:val="lowerLetter"/>
      <w:lvlText w:val="%1."/>
      <w:lvlJc w:val="left"/>
      <w:pPr>
        <w:ind w:left="1065" w:hanging="36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22BC46F3"/>
    <w:multiLevelType w:val="hybridMultilevel"/>
    <w:tmpl w:val="4BE4C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05096"/>
    <w:multiLevelType w:val="hybridMultilevel"/>
    <w:tmpl w:val="A32694C8"/>
    <w:lvl w:ilvl="0" w:tplc="6666B8D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6067F"/>
    <w:multiLevelType w:val="hybridMultilevel"/>
    <w:tmpl w:val="6C3A6E1C"/>
    <w:lvl w:ilvl="0" w:tplc="A7249AAE">
      <w:start w:val="1"/>
      <w:numFmt w:val="lowerRoman"/>
      <w:lvlText w:val="%1."/>
      <w:lvlJc w:val="right"/>
      <w:pPr>
        <w:ind w:left="1429" w:hanging="72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5AB24DD"/>
    <w:multiLevelType w:val="hybridMultilevel"/>
    <w:tmpl w:val="D826E8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907A3"/>
    <w:multiLevelType w:val="hybridMultilevel"/>
    <w:tmpl w:val="31E0CC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96D15"/>
    <w:multiLevelType w:val="hybridMultilevel"/>
    <w:tmpl w:val="F6D848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D418D"/>
    <w:multiLevelType w:val="hybridMultilevel"/>
    <w:tmpl w:val="F7065B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E75FB"/>
    <w:multiLevelType w:val="hybridMultilevel"/>
    <w:tmpl w:val="03EE0F7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FC4984"/>
    <w:multiLevelType w:val="hybridMultilevel"/>
    <w:tmpl w:val="D9A4E2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5048A"/>
    <w:multiLevelType w:val="hybridMultilevel"/>
    <w:tmpl w:val="26C0D7F0"/>
    <w:lvl w:ilvl="0" w:tplc="BE60DF88">
      <w:numFmt w:val="bullet"/>
      <w:lvlText w:val="-"/>
      <w:lvlJc w:val="left"/>
      <w:pPr>
        <w:ind w:left="720" w:hanging="360"/>
      </w:pPr>
      <w:rPr>
        <w:rFonts w:ascii="ISOCPEUR" w:eastAsia="Lucida Sans Unicode" w:hAnsi="ISOCPEUR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67160"/>
    <w:multiLevelType w:val="hybridMultilevel"/>
    <w:tmpl w:val="995008B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A6D78"/>
    <w:multiLevelType w:val="hybridMultilevel"/>
    <w:tmpl w:val="5EEE5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C35CA"/>
    <w:multiLevelType w:val="hybridMultilevel"/>
    <w:tmpl w:val="064614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D453F"/>
    <w:multiLevelType w:val="hybridMultilevel"/>
    <w:tmpl w:val="1CF894E4"/>
    <w:lvl w:ilvl="0" w:tplc="2C0A0019">
      <w:start w:val="1"/>
      <w:numFmt w:val="lowerLetter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4053B0B"/>
    <w:multiLevelType w:val="hybridMultilevel"/>
    <w:tmpl w:val="2F8C9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27A7D"/>
    <w:multiLevelType w:val="hybridMultilevel"/>
    <w:tmpl w:val="7F10FD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6E4F4E"/>
    <w:multiLevelType w:val="hybridMultilevel"/>
    <w:tmpl w:val="364435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D6A15"/>
    <w:multiLevelType w:val="hybridMultilevel"/>
    <w:tmpl w:val="F7040756"/>
    <w:lvl w:ilvl="0" w:tplc="2C0A0019">
      <w:start w:val="1"/>
      <w:numFmt w:val="lowerLetter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F105A51"/>
    <w:multiLevelType w:val="hybridMultilevel"/>
    <w:tmpl w:val="433806C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35"/>
  </w:num>
  <w:num w:numId="4">
    <w:abstractNumId w:val="15"/>
  </w:num>
  <w:num w:numId="5">
    <w:abstractNumId w:val="9"/>
  </w:num>
  <w:num w:numId="6">
    <w:abstractNumId w:val="10"/>
  </w:num>
  <w:num w:numId="7">
    <w:abstractNumId w:val="25"/>
  </w:num>
  <w:num w:numId="8">
    <w:abstractNumId w:val="19"/>
  </w:num>
  <w:num w:numId="9">
    <w:abstractNumId w:val="20"/>
  </w:num>
  <w:num w:numId="10">
    <w:abstractNumId w:val="12"/>
  </w:num>
  <w:num w:numId="11">
    <w:abstractNumId w:val="16"/>
  </w:num>
  <w:num w:numId="12">
    <w:abstractNumId w:val="17"/>
  </w:num>
  <w:num w:numId="13">
    <w:abstractNumId w:val="30"/>
  </w:num>
  <w:num w:numId="14">
    <w:abstractNumId w:val="14"/>
  </w:num>
  <w:num w:numId="15">
    <w:abstractNumId w:val="34"/>
  </w:num>
  <w:num w:numId="16">
    <w:abstractNumId w:val="23"/>
  </w:num>
  <w:num w:numId="17">
    <w:abstractNumId w:val="26"/>
  </w:num>
  <w:num w:numId="18">
    <w:abstractNumId w:val="21"/>
  </w:num>
  <w:num w:numId="19">
    <w:abstractNumId w:val="13"/>
  </w:num>
  <w:num w:numId="20">
    <w:abstractNumId w:val="18"/>
  </w:num>
  <w:num w:numId="21">
    <w:abstractNumId w:val="11"/>
  </w:num>
  <w:num w:numId="22">
    <w:abstractNumId w:val="33"/>
  </w:num>
  <w:num w:numId="23">
    <w:abstractNumId w:val="28"/>
  </w:num>
  <w:num w:numId="24">
    <w:abstractNumId w:val="8"/>
  </w:num>
  <w:num w:numId="25">
    <w:abstractNumId w:val="36"/>
  </w:num>
  <w:num w:numId="26">
    <w:abstractNumId w:val="29"/>
  </w:num>
  <w:num w:numId="27">
    <w:abstractNumId w:val="32"/>
  </w:num>
  <w:num w:numId="28">
    <w:abstractNumId w:val="22"/>
  </w:num>
  <w:num w:numId="29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 fillcolor="white">
      <v:fill color="white"/>
      <o:colormru v:ext="edit" colors="#e42ac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A5"/>
    <w:rsid w:val="00001CE8"/>
    <w:rsid w:val="000067AC"/>
    <w:rsid w:val="00007911"/>
    <w:rsid w:val="0001010F"/>
    <w:rsid w:val="00016980"/>
    <w:rsid w:val="00016B49"/>
    <w:rsid w:val="00022A4B"/>
    <w:rsid w:val="00026D2E"/>
    <w:rsid w:val="00034D48"/>
    <w:rsid w:val="0004005E"/>
    <w:rsid w:val="00053C57"/>
    <w:rsid w:val="0005608F"/>
    <w:rsid w:val="00061B71"/>
    <w:rsid w:val="00062977"/>
    <w:rsid w:val="00066D40"/>
    <w:rsid w:val="000675E7"/>
    <w:rsid w:val="00071689"/>
    <w:rsid w:val="000742FC"/>
    <w:rsid w:val="000768B1"/>
    <w:rsid w:val="00085222"/>
    <w:rsid w:val="000855D2"/>
    <w:rsid w:val="000945A3"/>
    <w:rsid w:val="00094B43"/>
    <w:rsid w:val="000A3A85"/>
    <w:rsid w:val="000A68B9"/>
    <w:rsid w:val="000A69A8"/>
    <w:rsid w:val="000B50E4"/>
    <w:rsid w:val="000C24CF"/>
    <w:rsid w:val="000C39A7"/>
    <w:rsid w:val="000D74AF"/>
    <w:rsid w:val="000E14F6"/>
    <w:rsid w:val="000E2C48"/>
    <w:rsid w:val="000F6DAB"/>
    <w:rsid w:val="00102A47"/>
    <w:rsid w:val="001050F7"/>
    <w:rsid w:val="00106F27"/>
    <w:rsid w:val="0012093A"/>
    <w:rsid w:val="001254B6"/>
    <w:rsid w:val="001432FE"/>
    <w:rsid w:val="00153139"/>
    <w:rsid w:val="00160E3E"/>
    <w:rsid w:val="00163986"/>
    <w:rsid w:val="00164697"/>
    <w:rsid w:val="00164927"/>
    <w:rsid w:val="00181E24"/>
    <w:rsid w:val="001830DA"/>
    <w:rsid w:val="00184893"/>
    <w:rsid w:val="001911FE"/>
    <w:rsid w:val="00191B5F"/>
    <w:rsid w:val="00193117"/>
    <w:rsid w:val="001A0859"/>
    <w:rsid w:val="001B23C1"/>
    <w:rsid w:val="001B361B"/>
    <w:rsid w:val="001B3768"/>
    <w:rsid w:val="001C30EC"/>
    <w:rsid w:val="001C478D"/>
    <w:rsid w:val="001C788C"/>
    <w:rsid w:val="001D672B"/>
    <w:rsid w:val="001E24B3"/>
    <w:rsid w:val="001E3923"/>
    <w:rsid w:val="001F2DA2"/>
    <w:rsid w:val="001F4148"/>
    <w:rsid w:val="001F5CB2"/>
    <w:rsid w:val="00201AA2"/>
    <w:rsid w:val="00214D24"/>
    <w:rsid w:val="00220C27"/>
    <w:rsid w:val="00222008"/>
    <w:rsid w:val="00227FBC"/>
    <w:rsid w:val="00230D7E"/>
    <w:rsid w:val="00232E02"/>
    <w:rsid w:val="00250067"/>
    <w:rsid w:val="0026258C"/>
    <w:rsid w:val="00263C4B"/>
    <w:rsid w:val="00270A58"/>
    <w:rsid w:val="0027286D"/>
    <w:rsid w:val="00275044"/>
    <w:rsid w:val="002756C6"/>
    <w:rsid w:val="0027735B"/>
    <w:rsid w:val="002823C8"/>
    <w:rsid w:val="00292139"/>
    <w:rsid w:val="0029508C"/>
    <w:rsid w:val="00297327"/>
    <w:rsid w:val="00297FB4"/>
    <w:rsid w:val="002A1B44"/>
    <w:rsid w:val="002A506F"/>
    <w:rsid w:val="002B2CA8"/>
    <w:rsid w:val="002C365E"/>
    <w:rsid w:val="002C6365"/>
    <w:rsid w:val="002E181A"/>
    <w:rsid w:val="002F1B9C"/>
    <w:rsid w:val="002F28E0"/>
    <w:rsid w:val="002F361E"/>
    <w:rsid w:val="002F4C66"/>
    <w:rsid w:val="002F4C8E"/>
    <w:rsid w:val="00300066"/>
    <w:rsid w:val="00301AD5"/>
    <w:rsid w:val="003100C5"/>
    <w:rsid w:val="003111F2"/>
    <w:rsid w:val="003136DA"/>
    <w:rsid w:val="0032082D"/>
    <w:rsid w:val="00320CBB"/>
    <w:rsid w:val="003259C5"/>
    <w:rsid w:val="00331521"/>
    <w:rsid w:val="00336E5B"/>
    <w:rsid w:val="0035072C"/>
    <w:rsid w:val="00354283"/>
    <w:rsid w:val="00363B70"/>
    <w:rsid w:val="00366658"/>
    <w:rsid w:val="00371B10"/>
    <w:rsid w:val="00381A56"/>
    <w:rsid w:val="00382687"/>
    <w:rsid w:val="00384179"/>
    <w:rsid w:val="00387769"/>
    <w:rsid w:val="00395755"/>
    <w:rsid w:val="003A2F17"/>
    <w:rsid w:val="003A546C"/>
    <w:rsid w:val="003A6B57"/>
    <w:rsid w:val="003A73E2"/>
    <w:rsid w:val="003B40EC"/>
    <w:rsid w:val="003D0E7B"/>
    <w:rsid w:val="003D299F"/>
    <w:rsid w:val="003E326D"/>
    <w:rsid w:val="003E42F2"/>
    <w:rsid w:val="003F6DAF"/>
    <w:rsid w:val="0040106F"/>
    <w:rsid w:val="004030B8"/>
    <w:rsid w:val="0040617C"/>
    <w:rsid w:val="004112A1"/>
    <w:rsid w:val="004124A2"/>
    <w:rsid w:val="00416AC3"/>
    <w:rsid w:val="004302D0"/>
    <w:rsid w:val="004319C3"/>
    <w:rsid w:val="00431B05"/>
    <w:rsid w:val="004347C8"/>
    <w:rsid w:val="00437749"/>
    <w:rsid w:val="004404DD"/>
    <w:rsid w:val="0044173B"/>
    <w:rsid w:val="00441DDA"/>
    <w:rsid w:val="00443F85"/>
    <w:rsid w:val="00444A95"/>
    <w:rsid w:val="0044591B"/>
    <w:rsid w:val="00453571"/>
    <w:rsid w:val="00460B3E"/>
    <w:rsid w:val="00460DC5"/>
    <w:rsid w:val="004678E9"/>
    <w:rsid w:val="004723B5"/>
    <w:rsid w:val="004836C5"/>
    <w:rsid w:val="00483D57"/>
    <w:rsid w:val="00491140"/>
    <w:rsid w:val="00493AA2"/>
    <w:rsid w:val="004A56A4"/>
    <w:rsid w:val="004A7049"/>
    <w:rsid w:val="004A7088"/>
    <w:rsid w:val="004B2CF9"/>
    <w:rsid w:val="004C7EBD"/>
    <w:rsid w:val="004C7F76"/>
    <w:rsid w:val="004D1E0A"/>
    <w:rsid w:val="004D2936"/>
    <w:rsid w:val="004D32A4"/>
    <w:rsid w:val="004D7D6C"/>
    <w:rsid w:val="004E5154"/>
    <w:rsid w:val="004F0040"/>
    <w:rsid w:val="004F4B6F"/>
    <w:rsid w:val="005122DF"/>
    <w:rsid w:val="00517911"/>
    <w:rsid w:val="0052010C"/>
    <w:rsid w:val="00522DBB"/>
    <w:rsid w:val="00525A46"/>
    <w:rsid w:val="00541CCD"/>
    <w:rsid w:val="00553BE6"/>
    <w:rsid w:val="0055690C"/>
    <w:rsid w:val="0056007C"/>
    <w:rsid w:val="005660F3"/>
    <w:rsid w:val="00567812"/>
    <w:rsid w:val="0057143D"/>
    <w:rsid w:val="00571B34"/>
    <w:rsid w:val="0058593E"/>
    <w:rsid w:val="0058732F"/>
    <w:rsid w:val="00587330"/>
    <w:rsid w:val="005A2F33"/>
    <w:rsid w:val="005A4997"/>
    <w:rsid w:val="005A686B"/>
    <w:rsid w:val="005B2B60"/>
    <w:rsid w:val="005C757C"/>
    <w:rsid w:val="005C7FDE"/>
    <w:rsid w:val="005F01EC"/>
    <w:rsid w:val="005F5C59"/>
    <w:rsid w:val="005F6FE0"/>
    <w:rsid w:val="00601D0F"/>
    <w:rsid w:val="00635068"/>
    <w:rsid w:val="006430D8"/>
    <w:rsid w:val="006437C6"/>
    <w:rsid w:val="00647A29"/>
    <w:rsid w:val="00647E2C"/>
    <w:rsid w:val="00665D0D"/>
    <w:rsid w:val="006712E5"/>
    <w:rsid w:val="0067304C"/>
    <w:rsid w:val="00676914"/>
    <w:rsid w:val="00677E0B"/>
    <w:rsid w:val="006829FE"/>
    <w:rsid w:val="006909A3"/>
    <w:rsid w:val="00692A2F"/>
    <w:rsid w:val="00694C5B"/>
    <w:rsid w:val="00696923"/>
    <w:rsid w:val="00697C3E"/>
    <w:rsid w:val="006A2A6C"/>
    <w:rsid w:val="006A6644"/>
    <w:rsid w:val="006A664E"/>
    <w:rsid w:val="006A7A9A"/>
    <w:rsid w:val="006B3CCC"/>
    <w:rsid w:val="006B7220"/>
    <w:rsid w:val="006C22B0"/>
    <w:rsid w:val="006C6206"/>
    <w:rsid w:val="006D0F99"/>
    <w:rsid w:val="006D1B9D"/>
    <w:rsid w:val="006D3F02"/>
    <w:rsid w:val="006E3A32"/>
    <w:rsid w:val="006E7E92"/>
    <w:rsid w:val="006F16A7"/>
    <w:rsid w:val="0071099B"/>
    <w:rsid w:val="00712917"/>
    <w:rsid w:val="00716036"/>
    <w:rsid w:val="00717660"/>
    <w:rsid w:val="00732134"/>
    <w:rsid w:val="00735BD7"/>
    <w:rsid w:val="00760705"/>
    <w:rsid w:val="00762A26"/>
    <w:rsid w:val="00765920"/>
    <w:rsid w:val="0076785B"/>
    <w:rsid w:val="007717A4"/>
    <w:rsid w:val="0078227D"/>
    <w:rsid w:val="00782950"/>
    <w:rsid w:val="0078383D"/>
    <w:rsid w:val="00792079"/>
    <w:rsid w:val="0079261A"/>
    <w:rsid w:val="007A6BD4"/>
    <w:rsid w:val="007B1414"/>
    <w:rsid w:val="007B1B68"/>
    <w:rsid w:val="007B1BFE"/>
    <w:rsid w:val="007B6E12"/>
    <w:rsid w:val="007C1703"/>
    <w:rsid w:val="007C652E"/>
    <w:rsid w:val="007E406C"/>
    <w:rsid w:val="007F15EF"/>
    <w:rsid w:val="007F4D94"/>
    <w:rsid w:val="00800D45"/>
    <w:rsid w:val="008065C6"/>
    <w:rsid w:val="00820A57"/>
    <w:rsid w:val="008261A1"/>
    <w:rsid w:val="00827172"/>
    <w:rsid w:val="0083523E"/>
    <w:rsid w:val="00840D6E"/>
    <w:rsid w:val="00845944"/>
    <w:rsid w:val="00851715"/>
    <w:rsid w:val="008552BB"/>
    <w:rsid w:val="00866B6F"/>
    <w:rsid w:val="008815ED"/>
    <w:rsid w:val="0088499A"/>
    <w:rsid w:val="008867B5"/>
    <w:rsid w:val="008975C7"/>
    <w:rsid w:val="008A750C"/>
    <w:rsid w:val="008B036E"/>
    <w:rsid w:val="008B0FF8"/>
    <w:rsid w:val="008B5A5D"/>
    <w:rsid w:val="008C2ADB"/>
    <w:rsid w:val="008C588F"/>
    <w:rsid w:val="008D5D08"/>
    <w:rsid w:val="008D6209"/>
    <w:rsid w:val="008F00C7"/>
    <w:rsid w:val="008F13DB"/>
    <w:rsid w:val="008F1427"/>
    <w:rsid w:val="008F2795"/>
    <w:rsid w:val="008F4769"/>
    <w:rsid w:val="0090029A"/>
    <w:rsid w:val="009061BD"/>
    <w:rsid w:val="00906220"/>
    <w:rsid w:val="00912F42"/>
    <w:rsid w:val="00913552"/>
    <w:rsid w:val="009143AF"/>
    <w:rsid w:val="009157A3"/>
    <w:rsid w:val="00926B6F"/>
    <w:rsid w:val="00930439"/>
    <w:rsid w:val="009310E9"/>
    <w:rsid w:val="00936002"/>
    <w:rsid w:val="00937D9B"/>
    <w:rsid w:val="00942A81"/>
    <w:rsid w:val="00944B62"/>
    <w:rsid w:val="009524C5"/>
    <w:rsid w:val="009538AD"/>
    <w:rsid w:val="00967434"/>
    <w:rsid w:val="009677FF"/>
    <w:rsid w:val="009772F4"/>
    <w:rsid w:val="00981B9B"/>
    <w:rsid w:val="0099085F"/>
    <w:rsid w:val="0099236F"/>
    <w:rsid w:val="00995819"/>
    <w:rsid w:val="009A2454"/>
    <w:rsid w:val="009A250C"/>
    <w:rsid w:val="009A76E3"/>
    <w:rsid w:val="009B6425"/>
    <w:rsid w:val="009D4036"/>
    <w:rsid w:val="009E168F"/>
    <w:rsid w:val="009F1FFC"/>
    <w:rsid w:val="009F3A46"/>
    <w:rsid w:val="009F7526"/>
    <w:rsid w:val="00A01BE8"/>
    <w:rsid w:val="00A069DF"/>
    <w:rsid w:val="00A131A4"/>
    <w:rsid w:val="00A1716B"/>
    <w:rsid w:val="00A27AB1"/>
    <w:rsid w:val="00A30F9A"/>
    <w:rsid w:val="00A3324D"/>
    <w:rsid w:val="00A33F70"/>
    <w:rsid w:val="00A35B84"/>
    <w:rsid w:val="00A44765"/>
    <w:rsid w:val="00A5130E"/>
    <w:rsid w:val="00A5383C"/>
    <w:rsid w:val="00A54439"/>
    <w:rsid w:val="00A56323"/>
    <w:rsid w:val="00A604E2"/>
    <w:rsid w:val="00A61977"/>
    <w:rsid w:val="00A63B5C"/>
    <w:rsid w:val="00A645D0"/>
    <w:rsid w:val="00A73B9F"/>
    <w:rsid w:val="00A849B8"/>
    <w:rsid w:val="00A84E84"/>
    <w:rsid w:val="00A861B8"/>
    <w:rsid w:val="00A902BA"/>
    <w:rsid w:val="00A938F7"/>
    <w:rsid w:val="00A94262"/>
    <w:rsid w:val="00AA11C4"/>
    <w:rsid w:val="00AB180C"/>
    <w:rsid w:val="00AB34B8"/>
    <w:rsid w:val="00AB678B"/>
    <w:rsid w:val="00AC62EB"/>
    <w:rsid w:val="00AC6880"/>
    <w:rsid w:val="00AD0B54"/>
    <w:rsid w:val="00AD44FB"/>
    <w:rsid w:val="00AD4AD8"/>
    <w:rsid w:val="00AD5DD3"/>
    <w:rsid w:val="00AD76C4"/>
    <w:rsid w:val="00AE0F96"/>
    <w:rsid w:val="00AE2928"/>
    <w:rsid w:val="00AE4104"/>
    <w:rsid w:val="00AE7362"/>
    <w:rsid w:val="00AE75DF"/>
    <w:rsid w:val="00AF1FBA"/>
    <w:rsid w:val="00AF29DF"/>
    <w:rsid w:val="00AF4762"/>
    <w:rsid w:val="00AF6643"/>
    <w:rsid w:val="00B071DB"/>
    <w:rsid w:val="00B112A4"/>
    <w:rsid w:val="00B119DE"/>
    <w:rsid w:val="00B12A5A"/>
    <w:rsid w:val="00B21CF1"/>
    <w:rsid w:val="00B23DC9"/>
    <w:rsid w:val="00B2761D"/>
    <w:rsid w:val="00B406D9"/>
    <w:rsid w:val="00B447D3"/>
    <w:rsid w:val="00B46DA1"/>
    <w:rsid w:val="00B501C6"/>
    <w:rsid w:val="00B51692"/>
    <w:rsid w:val="00B54B21"/>
    <w:rsid w:val="00B55D59"/>
    <w:rsid w:val="00B56E23"/>
    <w:rsid w:val="00B60C43"/>
    <w:rsid w:val="00B61B7B"/>
    <w:rsid w:val="00B629F6"/>
    <w:rsid w:val="00B63A74"/>
    <w:rsid w:val="00B65461"/>
    <w:rsid w:val="00B67B9C"/>
    <w:rsid w:val="00B7396E"/>
    <w:rsid w:val="00B77A1E"/>
    <w:rsid w:val="00B81AD9"/>
    <w:rsid w:val="00B92DC7"/>
    <w:rsid w:val="00B93E81"/>
    <w:rsid w:val="00B9699B"/>
    <w:rsid w:val="00BB0173"/>
    <w:rsid w:val="00BB2771"/>
    <w:rsid w:val="00BB2847"/>
    <w:rsid w:val="00BC66BD"/>
    <w:rsid w:val="00BC7089"/>
    <w:rsid w:val="00BD24ED"/>
    <w:rsid w:val="00BE2860"/>
    <w:rsid w:val="00BE2D90"/>
    <w:rsid w:val="00BE34FE"/>
    <w:rsid w:val="00BF113D"/>
    <w:rsid w:val="00BF17DA"/>
    <w:rsid w:val="00C05930"/>
    <w:rsid w:val="00C06AC4"/>
    <w:rsid w:val="00C07A0B"/>
    <w:rsid w:val="00C10579"/>
    <w:rsid w:val="00C14BC6"/>
    <w:rsid w:val="00C17EAC"/>
    <w:rsid w:val="00C248BC"/>
    <w:rsid w:val="00C2793D"/>
    <w:rsid w:val="00C30A46"/>
    <w:rsid w:val="00C333F9"/>
    <w:rsid w:val="00C40AFC"/>
    <w:rsid w:val="00C43D2D"/>
    <w:rsid w:val="00C470AB"/>
    <w:rsid w:val="00C66252"/>
    <w:rsid w:val="00C66AB6"/>
    <w:rsid w:val="00C7768D"/>
    <w:rsid w:val="00C91D0E"/>
    <w:rsid w:val="00C9219C"/>
    <w:rsid w:val="00C958B2"/>
    <w:rsid w:val="00CA443A"/>
    <w:rsid w:val="00CB3C3A"/>
    <w:rsid w:val="00CC1855"/>
    <w:rsid w:val="00CC2D1E"/>
    <w:rsid w:val="00CC44C9"/>
    <w:rsid w:val="00CD213C"/>
    <w:rsid w:val="00CD41EA"/>
    <w:rsid w:val="00CD422E"/>
    <w:rsid w:val="00CD44FF"/>
    <w:rsid w:val="00CD4AEB"/>
    <w:rsid w:val="00CD671D"/>
    <w:rsid w:val="00CE46CC"/>
    <w:rsid w:val="00CF119D"/>
    <w:rsid w:val="00CF2101"/>
    <w:rsid w:val="00D0100B"/>
    <w:rsid w:val="00D015F7"/>
    <w:rsid w:val="00D01DDF"/>
    <w:rsid w:val="00D05500"/>
    <w:rsid w:val="00D05694"/>
    <w:rsid w:val="00D1145B"/>
    <w:rsid w:val="00D12D87"/>
    <w:rsid w:val="00D24758"/>
    <w:rsid w:val="00D27158"/>
    <w:rsid w:val="00D2759D"/>
    <w:rsid w:val="00D41F26"/>
    <w:rsid w:val="00D42B62"/>
    <w:rsid w:val="00D445C8"/>
    <w:rsid w:val="00D53F34"/>
    <w:rsid w:val="00D63198"/>
    <w:rsid w:val="00D72F3A"/>
    <w:rsid w:val="00D74CD9"/>
    <w:rsid w:val="00D75524"/>
    <w:rsid w:val="00D904EF"/>
    <w:rsid w:val="00D93DD4"/>
    <w:rsid w:val="00DA5F32"/>
    <w:rsid w:val="00DB26C9"/>
    <w:rsid w:val="00DC28A5"/>
    <w:rsid w:val="00DC3F15"/>
    <w:rsid w:val="00DC4EEF"/>
    <w:rsid w:val="00DD4B74"/>
    <w:rsid w:val="00DD6C7F"/>
    <w:rsid w:val="00DE24CD"/>
    <w:rsid w:val="00DE62D0"/>
    <w:rsid w:val="00DF375D"/>
    <w:rsid w:val="00DF68E5"/>
    <w:rsid w:val="00E01AD1"/>
    <w:rsid w:val="00E0231F"/>
    <w:rsid w:val="00E02402"/>
    <w:rsid w:val="00E036A5"/>
    <w:rsid w:val="00E03F55"/>
    <w:rsid w:val="00E065F0"/>
    <w:rsid w:val="00E14D6F"/>
    <w:rsid w:val="00E160B9"/>
    <w:rsid w:val="00E2038E"/>
    <w:rsid w:val="00E26305"/>
    <w:rsid w:val="00E34104"/>
    <w:rsid w:val="00E3608D"/>
    <w:rsid w:val="00E432B5"/>
    <w:rsid w:val="00E45D23"/>
    <w:rsid w:val="00E55CE8"/>
    <w:rsid w:val="00E60AC4"/>
    <w:rsid w:val="00E60CA1"/>
    <w:rsid w:val="00E62DD0"/>
    <w:rsid w:val="00E6323E"/>
    <w:rsid w:val="00E70855"/>
    <w:rsid w:val="00E70CFF"/>
    <w:rsid w:val="00E8330F"/>
    <w:rsid w:val="00E83B4E"/>
    <w:rsid w:val="00E96F83"/>
    <w:rsid w:val="00E97924"/>
    <w:rsid w:val="00E97FE1"/>
    <w:rsid w:val="00EA2693"/>
    <w:rsid w:val="00EA3155"/>
    <w:rsid w:val="00EB09CC"/>
    <w:rsid w:val="00EB5E07"/>
    <w:rsid w:val="00EB6B48"/>
    <w:rsid w:val="00EC24D4"/>
    <w:rsid w:val="00ED4020"/>
    <w:rsid w:val="00ED55CE"/>
    <w:rsid w:val="00EF4917"/>
    <w:rsid w:val="00F0617C"/>
    <w:rsid w:val="00F06688"/>
    <w:rsid w:val="00F16062"/>
    <w:rsid w:val="00F1729E"/>
    <w:rsid w:val="00F20641"/>
    <w:rsid w:val="00F54778"/>
    <w:rsid w:val="00F71622"/>
    <w:rsid w:val="00F718A6"/>
    <w:rsid w:val="00F73640"/>
    <w:rsid w:val="00F745DE"/>
    <w:rsid w:val="00F81123"/>
    <w:rsid w:val="00F8130C"/>
    <w:rsid w:val="00F8343A"/>
    <w:rsid w:val="00F8490A"/>
    <w:rsid w:val="00FA3B16"/>
    <w:rsid w:val="00FA5957"/>
    <w:rsid w:val="00FA77A6"/>
    <w:rsid w:val="00FB0507"/>
    <w:rsid w:val="00FC6F88"/>
    <w:rsid w:val="00FC70F6"/>
    <w:rsid w:val="00FD34ED"/>
    <w:rsid w:val="00FD6011"/>
    <w:rsid w:val="00FD6ABA"/>
    <w:rsid w:val="00FE486F"/>
    <w:rsid w:val="00FE7EE3"/>
    <w:rsid w:val="00FF320D"/>
    <w:rsid w:val="00FF3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e42ace"/>
    </o:shapedefaults>
    <o:shapelayout v:ext="edit">
      <o:idmap v:ext="edit" data="1"/>
    </o:shapelayout>
  </w:shapeDefaults>
  <w:decimalSymbol w:val=","/>
  <w:listSeparator w:val=";"/>
  <w15:docId w15:val="{DFAB13B7-5637-48EE-ABA1-FCBFBE12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F27"/>
    <w:pPr>
      <w:widowControl w:val="0"/>
      <w:suppressAutoHyphens/>
    </w:pPr>
    <w:rPr>
      <w:rFonts w:eastAsia="Lucida Sans Unicode"/>
      <w:kern w:val="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106F27"/>
  </w:style>
  <w:style w:type="character" w:customStyle="1" w:styleId="WW-Absatz-Standardschriftart">
    <w:name w:val="WW-Absatz-Standardschriftart"/>
    <w:rsid w:val="00106F27"/>
  </w:style>
  <w:style w:type="paragraph" w:customStyle="1" w:styleId="Encabezado1">
    <w:name w:val="Encabezado1"/>
    <w:basedOn w:val="Normal"/>
    <w:next w:val="Textoindependiente"/>
    <w:rsid w:val="00106F27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semiHidden/>
    <w:rsid w:val="00106F27"/>
    <w:pPr>
      <w:spacing w:after="120"/>
    </w:pPr>
  </w:style>
  <w:style w:type="paragraph" w:styleId="Lista">
    <w:name w:val="List"/>
    <w:basedOn w:val="Textoindependiente"/>
    <w:semiHidden/>
    <w:rsid w:val="00106F27"/>
    <w:rPr>
      <w:rFonts w:cs="Tahoma"/>
    </w:rPr>
  </w:style>
  <w:style w:type="paragraph" w:customStyle="1" w:styleId="Etiqueta">
    <w:name w:val="Etiqueta"/>
    <w:basedOn w:val="Normal"/>
    <w:rsid w:val="00106F2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106F27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106F27"/>
    <w:pPr>
      <w:suppressLineNumbers/>
      <w:tabs>
        <w:tab w:val="center" w:pos="5017"/>
        <w:tab w:val="right" w:pos="10035"/>
      </w:tabs>
    </w:pPr>
  </w:style>
  <w:style w:type="paragraph" w:styleId="Piedepgina">
    <w:name w:val="footer"/>
    <w:basedOn w:val="Normal"/>
    <w:link w:val="PiedepginaCar"/>
    <w:uiPriority w:val="99"/>
    <w:unhideWhenUsed/>
    <w:rsid w:val="00DC28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DC28A5"/>
    <w:rPr>
      <w:rFonts w:eastAsia="Lucida Sans Unicode"/>
      <w:kern w:val="1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B6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42B62"/>
    <w:rPr>
      <w:rFonts w:ascii="Tahoma" w:eastAsia="Lucida Sans Unicode" w:hAnsi="Tahoma" w:cs="Tahoma"/>
      <w:kern w:val="1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ED55CE"/>
    <w:pPr>
      <w:ind w:left="708"/>
    </w:pPr>
  </w:style>
  <w:style w:type="table" w:customStyle="1" w:styleId="Sombreadoclaro1">
    <w:name w:val="Sombreado claro1"/>
    <w:basedOn w:val="Tablanormal"/>
    <w:uiPriority w:val="60"/>
    <w:rsid w:val="007B141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uadrculamedia3-nfasis5">
    <w:name w:val="Medium Grid 3 Accent 5"/>
    <w:basedOn w:val="Tablanormal"/>
    <w:uiPriority w:val="69"/>
    <w:rsid w:val="007B141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Sombreadomedio11">
    <w:name w:val="Sombreado medio 11"/>
    <w:basedOn w:val="Tablanormal"/>
    <w:uiPriority w:val="63"/>
    <w:rsid w:val="007B141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710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51692"/>
    <w:rPr>
      <w:color w:val="808080"/>
    </w:rPr>
  </w:style>
  <w:style w:type="table" w:customStyle="1" w:styleId="Cuadrculaclara1">
    <w:name w:val="Cuadrícula clara1"/>
    <w:basedOn w:val="Tablanormal"/>
    <w:uiPriority w:val="62"/>
    <w:rsid w:val="00C06AC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26305"/>
    <w:rPr>
      <w:color w:val="0000FF" w:themeColor="hyperlink"/>
      <w:u w:val="single"/>
    </w:rPr>
  </w:style>
  <w:style w:type="table" w:customStyle="1" w:styleId="Sombreadoclaro2">
    <w:name w:val="Sombreado claro2"/>
    <w:basedOn w:val="Tablanormal"/>
    <w:uiPriority w:val="60"/>
    <w:rsid w:val="006437C6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102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02A47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102A47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Fuentedeprrafopredeter"/>
    <w:rsid w:val="00102A47"/>
  </w:style>
  <w:style w:type="character" w:customStyle="1" w:styleId="style9">
    <w:name w:val="style9"/>
    <w:basedOn w:val="Fuentedeprrafopredeter"/>
    <w:rsid w:val="00102A47"/>
  </w:style>
  <w:style w:type="character" w:customStyle="1" w:styleId="style5">
    <w:name w:val="style5"/>
    <w:basedOn w:val="Fuentedeprrafopredeter"/>
    <w:rsid w:val="00102A47"/>
  </w:style>
  <w:style w:type="character" w:customStyle="1" w:styleId="style11">
    <w:name w:val="style11"/>
    <w:basedOn w:val="Fuentedeprrafopredeter"/>
    <w:rsid w:val="00102A47"/>
  </w:style>
  <w:style w:type="character" w:customStyle="1" w:styleId="style10">
    <w:name w:val="style10"/>
    <w:basedOn w:val="Fuentedeprrafopredeter"/>
    <w:rsid w:val="00102A47"/>
  </w:style>
  <w:style w:type="character" w:customStyle="1" w:styleId="style2">
    <w:name w:val="style2"/>
    <w:basedOn w:val="Fuentedeprrafopredeter"/>
    <w:rsid w:val="00102A47"/>
  </w:style>
  <w:style w:type="character" w:customStyle="1" w:styleId="style6">
    <w:name w:val="style6"/>
    <w:basedOn w:val="Fuentedeprrafopredeter"/>
    <w:rsid w:val="00102A47"/>
  </w:style>
  <w:style w:type="character" w:customStyle="1" w:styleId="style4">
    <w:name w:val="style4"/>
    <w:basedOn w:val="Fuentedeprrafopredeter"/>
    <w:rsid w:val="00102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7B167-FA6A-4710-8085-8F16EE5E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Enrique Colombo Viña</dc:creator>
  <cp:lastModifiedBy>Guido Spataro Saponara</cp:lastModifiedBy>
  <cp:revision>2</cp:revision>
  <cp:lastPrinted>2018-10-07T16:08:00Z</cp:lastPrinted>
  <dcterms:created xsi:type="dcterms:W3CDTF">2018-10-07T22:43:00Z</dcterms:created>
  <dcterms:modified xsi:type="dcterms:W3CDTF">2018-10-07T22:43:00Z</dcterms:modified>
</cp:coreProperties>
</file>